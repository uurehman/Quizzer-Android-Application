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237967"/>
        <w:docPartObj>
          <w:docPartGallery w:val="Cover Pages"/>
          <w:docPartUnique/>
        </w:docPartObj>
      </w:sdtPr>
      <w:sdtEndPr/>
      <w:sdtContent>
        <w:p w:rsidR="00391E34" w:rsidRDefault="00391E34"/>
        <w:p w:rsidR="00391E34" w:rsidRDefault="00391E34">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1E34" w:rsidRDefault="00131AB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91E34">
                                      <w:rPr>
                                        <w:color w:val="5B9BD5" w:themeColor="accent1"/>
                                        <w:sz w:val="72"/>
                                        <w:szCs w:val="72"/>
                                      </w:rPr>
                                      <w:t>Advanced Programming</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91E34" w:rsidRDefault="008A0EF4">
                                    <w:pPr>
                                      <w:pStyle w:val="NoSpacing"/>
                                      <w:spacing w:before="40" w:after="40"/>
                                      <w:rPr>
                                        <w:caps/>
                                        <w:color w:val="1F3864" w:themeColor="accent5" w:themeShade="80"/>
                                        <w:sz w:val="28"/>
                                        <w:szCs w:val="28"/>
                                      </w:rPr>
                                    </w:pPr>
                                    <w:r>
                                      <w:rPr>
                                        <w:caps/>
                                        <w:color w:val="1F3864" w:themeColor="accent5" w:themeShade="80"/>
                                        <w:sz w:val="28"/>
                                        <w:szCs w:val="28"/>
                                      </w:rPr>
                                      <w:t>ASGN 4</w:t>
                                    </w:r>
                                    <w:r w:rsidR="00391E34">
                                      <w:rPr>
                                        <w:caps/>
                                        <w:color w:val="1F3864" w:themeColor="accent5" w:themeShade="80"/>
                                        <w:sz w:val="28"/>
                                        <w:szCs w:val="28"/>
                                      </w:rPr>
                                      <w:t xml:space="preserve">: </w:t>
                                    </w:r>
                                    <w:r>
                                      <w:rPr>
                                        <w:caps/>
                                        <w:color w:val="1F3864" w:themeColor="accent5" w:themeShade="80"/>
                                        <w:sz w:val="28"/>
                                        <w:szCs w:val="28"/>
                                      </w:rPr>
                                      <w:t>Quizzer ANdroid APplication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91E34" w:rsidRDefault="00391E34">
                                    <w:pPr>
                                      <w:pStyle w:val="NoSpacing"/>
                                      <w:spacing w:before="80" w:after="40"/>
                                      <w:rPr>
                                        <w:caps/>
                                        <w:color w:val="4472C4" w:themeColor="accent5"/>
                                        <w:sz w:val="24"/>
                                        <w:szCs w:val="24"/>
                                      </w:rPr>
                                    </w:pPr>
                                    <w:r>
                                      <w:rPr>
                                        <w:caps/>
                                        <w:color w:val="4472C4" w:themeColor="accent5"/>
                                        <w:sz w:val="24"/>
                                        <w:szCs w:val="24"/>
                                      </w:rPr>
                                      <w:t>Ubaid ur Rehman</w:t>
                                    </w:r>
                                  </w:p>
                                </w:sdtContent>
                              </w:sdt>
                              <w:p w:rsidR="00391E34" w:rsidRDefault="00391E34">
                                <w:pPr>
                                  <w:pStyle w:val="NoSpacing"/>
                                  <w:spacing w:before="80" w:after="40"/>
                                  <w:rPr>
                                    <w:caps/>
                                    <w:color w:val="4472C4" w:themeColor="accent5"/>
                                    <w:sz w:val="24"/>
                                    <w:szCs w:val="24"/>
                                  </w:rPr>
                                </w:pPr>
                                <w:r>
                                  <w:rPr>
                                    <w:caps/>
                                    <w:color w:val="4472C4" w:themeColor="accent5"/>
                                    <w:sz w:val="24"/>
                                    <w:szCs w:val="24"/>
                                  </w:rPr>
                                  <w:t>Reg. Number: 123495</w:t>
                                </w:r>
                              </w:p>
                              <w:p w:rsidR="00391E34" w:rsidRDefault="00391E34">
                                <w:pPr>
                                  <w:pStyle w:val="NoSpacing"/>
                                  <w:spacing w:before="80" w:after="40"/>
                                  <w:rPr>
                                    <w:caps/>
                                    <w:color w:val="4472C4" w:themeColor="accent5"/>
                                    <w:sz w:val="24"/>
                                    <w:szCs w:val="24"/>
                                  </w:rPr>
                                </w:pPr>
                                <w:r>
                                  <w:rPr>
                                    <w:caps/>
                                    <w:color w:val="4472C4" w:themeColor="accent5"/>
                                    <w:sz w:val="24"/>
                                    <w:szCs w:val="24"/>
                                  </w:rPr>
                                  <w:t>Class: BSCS-5B</w:t>
                                </w:r>
                              </w:p>
                              <w:p w:rsidR="00391E34" w:rsidRDefault="00391E34">
                                <w:pPr>
                                  <w:pStyle w:val="NoSpacing"/>
                                  <w:spacing w:before="80" w:after="40"/>
                                  <w:rPr>
                                    <w:caps/>
                                    <w:color w:val="4472C4" w:themeColor="accent5"/>
                                    <w:sz w:val="24"/>
                                    <w:szCs w:val="24"/>
                                  </w:rPr>
                                </w:pPr>
                              </w:p>
                              <w:p w:rsidR="00391E34" w:rsidRDefault="00391E34">
                                <w:pPr>
                                  <w:pStyle w:val="NoSpacing"/>
                                  <w:spacing w:before="80" w:after="40"/>
                                  <w:rPr>
                                    <w:caps/>
                                    <w:color w:val="4472C4" w:themeColor="accent5"/>
                                    <w:sz w:val="24"/>
                                    <w:szCs w:val="24"/>
                                  </w:rPr>
                                </w:pPr>
                                <w:r>
                                  <w:rPr>
                                    <w:caps/>
                                    <w:color w:val="4472C4" w:themeColor="accent5"/>
                                    <w:sz w:val="24"/>
                                    <w:szCs w:val="24"/>
                                  </w:rPr>
                                  <w:t>NUST – SEECS</w:t>
                                </w:r>
                              </w:p>
                              <w:p w:rsidR="00391E34" w:rsidRDefault="00391E34">
                                <w:pPr>
                                  <w:pStyle w:val="NoSpacing"/>
                                  <w:spacing w:before="80" w:after="40"/>
                                  <w:rPr>
                                    <w:caps/>
                                    <w:color w:val="4472C4" w:themeColor="accent5"/>
                                    <w:sz w:val="24"/>
                                    <w:szCs w:val="24"/>
                                  </w:rPr>
                                </w:pPr>
                                <w:r>
                                  <w:rPr>
                                    <w:caps/>
                                    <w:color w:val="4472C4" w:themeColor="accent5"/>
                                    <w:sz w:val="24"/>
                                    <w:szCs w:val="24"/>
                                  </w:rPr>
                                  <w:fldChar w:fldCharType="begin"/>
                                </w:r>
                                <w:r>
                                  <w:rPr>
                                    <w:caps/>
                                    <w:color w:val="4472C4" w:themeColor="accent5"/>
                                    <w:sz w:val="24"/>
                                    <w:szCs w:val="24"/>
                                  </w:rPr>
                                  <w:instrText xml:space="preserve"> DATE \@ "dddd, MMMM d, yyyy" </w:instrText>
                                </w:r>
                                <w:r>
                                  <w:rPr>
                                    <w:caps/>
                                    <w:color w:val="4472C4" w:themeColor="accent5"/>
                                    <w:sz w:val="24"/>
                                    <w:szCs w:val="24"/>
                                  </w:rPr>
                                  <w:fldChar w:fldCharType="separate"/>
                                </w:r>
                                <w:r w:rsidR="00C25AD9">
                                  <w:rPr>
                                    <w:caps/>
                                    <w:noProof/>
                                    <w:color w:val="4472C4" w:themeColor="accent5"/>
                                    <w:sz w:val="24"/>
                                    <w:szCs w:val="24"/>
                                  </w:rPr>
                                  <w:t>Sunday, December 31, 2017</w:t>
                                </w:r>
                                <w:r>
                                  <w:rPr>
                                    <w:caps/>
                                    <w:color w:val="4472C4" w:themeColor="accent5"/>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391E34" w:rsidRDefault="00131AB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91E34">
                                <w:rPr>
                                  <w:color w:val="5B9BD5" w:themeColor="accent1"/>
                                  <w:sz w:val="72"/>
                                  <w:szCs w:val="72"/>
                                </w:rPr>
                                <w:t>Advanced Programming</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91E34" w:rsidRDefault="008A0EF4">
                              <w:pPr>
                                <w:pStyle w:val="NoSpacing"/>
                                <w:spacing w:before="40" w:after="40"/>
                                <w:rPr>
                                  <w:caps/>
                                  <w:color w:val="1F3864" w:themeColor="accent5" w:themeShade="80"/>
                                  <w:sz w:val="28"/>
                                  <w:szCs w:val="28"/>
                                </w:rPr>
                              </w:pPr>
                              <w:r>
                                <w:rPr>
                                  <w:caps/>
                                  <w:color w:val="1F3864" w:themeColor="accent5" w:themeShade="80"/>
                                  <w:sz w:val="28"/>
                                  <w:szCs w:val="28"/>
                                </w:rPr>
                                <w:t>ASGN 4</w:t>
                              </w:r>
                              <w:r w:rsidR="00391E34">
                                <w:rPr>
                                  <w:caps/>
                                  <w:color w:val="1F3864" w:themeColor="accent5" w:themeShade="80"/>
                                  <w:sz w:val="28"/>
                                  <w:szCs w:val="28"/>
                                </w:rPr>
                                <w:t xml:space="preserve">: </w:t>
                              </w:r>
                              <w:r>
                                <w:rPr>
                                  <w:caps/>
                                  <w:color w:val="1F3864" w:themeColor="accent5" w:themeShade="80"/>
                                  <w:sz w:val="28"/>
                                  <w:szCs w:val="28"/>
                                </w:rPr>
                                <w:t>Quizzer ANdroid APplication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91E34" w:rsidRDefault="00391E34">
                              <w:pPr>
                                <w:pStyle w:val="NoSpacing"/>
                                <w:spacing w:before="80" w:after="40"/>
                                <w:rPr>
                                  <w:caps/>
                                  <w:color w:val="4472C4" w:themeColor="accent5"/>
                                  <w:sz w:val="24"/>
                                  <w:szCs w:val="24"/>
                                </w:rPr>
                              </w:pPr>
                              <w:r>
                                <w:rPr>
                                  <w:caps/>
                                  <w:color w:val="4472C4" w:themeColor="accent5"/>
                                  <w:sz w:val="24"/>
                                  <w:szCs w:val="24"/>
                                </w:rPr>
                                <w:t>Ubaid ur Rehman</w:t>
                              </w:r>
                            </w:p>
                          </w:sdtContent>
                        </w:sdt>
                        <w:p w:rsidR="00391E34" w:rsidRDefault="00391E34">
                          <w:pPr>
                            <w:pStyle w:val="NoSpacing"/>
                            <w:spacing w:before="80" w:after="40"/>
                            <w:rPr>
                              <w:caps/>
                              <w:color w:val="4472C4" w:themeColor="accent5"/>
                              <w:sz w:val="24"/>
                              <w:szCs w:val="24"/>
                            </w:rPr>
                          </w:pPr>
                          <w:r>
                            <w:rPr>
                              <w:caps/>
                              <w:color w:val="4472C4" w:themeColor="accent5"/>
                              <w:sz w:val="24"/>
                              <w:szCs w:val="24"/>
                            </w:rPr>
                            <w:t>Reg. Number: 123495</w:t>
                          </w:r>
                        </w:p>
                        <w:p w:rsidR="00391E34" w:rsidRDefault="00391E34">
                          <w:pPr>
                            <w:pStyle w:val="NoSpacing"/>
                            <w:spacing w:before="80" w:after="40"/>
                            <w:rPr>
                              <w:caps/>
                              <w:color w:val="4472C4" w:themeColor="accent5"/>
                              <w:sz w:val="24"/>
                              <w:szCs w:val="24"/>
                            </w:rPr>
                          </w:pPr>
                          <w:r>
                            <w:rPr>
                              <w:caps/>
                              <w:color w:val="4472C4" w:themeColor="accent5"/>
                              <w:sz w:val="24"/>
                              <w:szCs w:val="24"/>
                            </w:rPr>
                            <w:t>Class: BSCS-5B</w:t>
                          </w:r>
                        </w:p>
                        <w:p w:rsidR="00391E34" w:rsidRDefault="00391E34">
                          <w:pPr>
                            <w:pStyle w:val="NoSpacing"/>
                            <w:spacing w:before="80" w:after="40"/>
                            <w:rPr>
                              <w:caps/>
                              <w:color w:val="4472C4" w:themeColor="accent5"/>
                              <w:sz w:val="24"/>
                              <w:szCs w:val="24"/>
                            </w:rPr>
                          </w:pPr>
                        </w:p>
                        <w:p w:rsidR="00391E34" w:rsidRDefault="00391E34">
                          <w:pPr>
                            <w:pStyle w:val="NoSpacing"/>
                            <w:spacing w:before="80" w:after="40"/>
                            <w:rPr>
                              <w:caps/>
                              <w:color w:val="4472C4" w:themeColor="accent5"/>
                              <w:sz w:val="24"/>
                              <w:szCs w:val="24"/>
                            </w:rPr>
                          </w:pPr>
                          <w:r>
                            <w:rPr>
                              <w:caps/>
                              <w:color w:val="4472C4" w:themeColor="accent5"/>
                              <w:sz w:val="24"/>
                              <w:szCs w:val="24"/>
                            </w:rPr>
                            <w:t>NUST – SEECS</w:t>
                          </w:r>
                        </w:p>
                        <w:p w:rsidR="00391E34" w:rsidRDefault="00391E34">
                          <w:pPr>
                            <w:pStyle w:val="NoSpacing"/>
                            <w:spacing w:before="80" w:after="40"/>
                            <w:rPr>
                              <w:caps/>
                              <w:color w:val="4472C4" w:themeColor="accent5"/>
                              <w:sz w:val="24"/>
                              <w:szCs w:val="24"/>
                            </w:rPr>
                          </w:pPr>
                          <w:r>
                            <w:rPr>
                              <w:caps/>
                              <w:color w:val="4472C4" w:themeColor="accent5"/>
                              <w:sz w:val="24"/>
                              <w:szCs w:val="24"/>
                            </w:rPr>
                            <w:fldChar w:fldCharType="begin"/>
                          </w:r>
                          <w:r>
                            <w:rPr>
                              <w:caps/>
                              <w:color w:val="4472C4" w:themeColor="accent5"/>
                              <w:sz w:val="24"/>
                              <w:szCs w:val="24"/>
                            </w:rPr>
                            <w:instrText xml:space="preserve"> DATE \@ "dddd, MMMM d, yyyy" </w:instrText>
                          </w:r>
                          <w:r>
                            <w:rPr>
                              <w:caps/>
                              <w:color w:val="4472C4" w:themeColor="accent5"/>
                              <w:sz w:val="24"/>
                              <w:szCs w:val="24"/>
                            </w:rPr>
                            <w:fldChar w:fldCharType="separate"/>
                          </w:r>
                          <w:r w:rsidR="00C25AD9">
                            <w:rPr>
                              <w:caps/>
                              <w:noProof/>
                              <w:color w:val="4472C4" w:themeColor="accent5"/>
                              <w:sz w:val="24"/>
                              <w:szCs w:val="24"/>
                            </w:rPr>
                            <w:t>Sunday, December 31, 2017</w:t>
                          </w:r>
                          <w:r>
                            <w:rPr>
                              <w:caps/>
                              <w:color w:val="4472C4" w:themeColor="accent5"/>
                              <w:sz w:val="24"/>
                              <w:szCs w:val="24"/>
                            </w:rPr>
                            <w:fldChar w:fldCharType="end"/>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12-21T00:00:00Z">
                                    <w:dateFormat w:val="yyyy"/>
                                    <w:lid w:val="en-US"/>
                                    <w:storeMappedDataAs w:val="dateTime"/>
                                    <w:calendar w:val="gregorian"/>
                                  </w:date>
                                </w:sdtPr>
                                <w:sdtEndPr/>
                                <w:sdtContent>
                                  <w:p w:rsidR="00391E34" w:rsidRDefault="00391E34">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12-21T00:00:00Z">
                              <w:dateFormat w:val="yyyy"/>
                              <w:lid w:val="en-US"/>
                              <w:storeMappedDataAs w:val="dateTime"/>
                              <w:calendar w:val="gregorian"/>
                            </w:date>
                          </w:sdtPr>
                          <w:sdtEndPr/>
                          <w:sdtContent>
                            <w:p w:rsidR="00391E34" w:rsidRDefault="00391E34">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A9204E" w:rsidRPr="001F4EB5" w:rsidRDefault="00C25AD9" w:rsidP="001F4EB5">
      <w:pPr>
        <w:pStyle w:val="Title"/>
        <w:jc w:val="center"/>
        <w:rPr>
          <w:rFonts w:ascii="Arial Rounded MT Bold" w:hAnsi="Arial Rounded MT Bold"/>
          <w:b/>
          <w:color w:val="222A35" w:themeColor="text2" w:themeShade="80"/>
          <w:sz w:val="48"/>
          <w:szCs w:val="48"/>
        </w:rPr>
      </w:pPr>
      <w:r>
        <w:rPr>
          <w:rFonts w:ascii="Arial Rounded MT Bold" w:hAnsi="Arial Rounded MT Bold"/>
          <w:b/>
          <w:color w:val="222A35" w:themeColor="text2" w:themeShade="80"/>
          <w:sz w:val="48"/>
          <w:szCs w:val="48"/>
        </w:rPr>
        <w:lastRenderedPageBreak/>
        <w:t>Quizzer</w:t>
      </w:r>
    </w:p>
    <w:sdt>
      <w:sdtPr>
        <w:rPr>
          <w:rFonts w:ascii="Arial" w:eastAsiaTheme="minorHAnsi" w:hAnsi="Arial" w:cstheme="minorBidi"/>
          <w:color w:val="auto"/>
          <w:sz w:val="24"/>
          <w:szCs w:val="22"/>
        </w:rPr>
        <w:id w:val="-289672103"/>
        <w:docPartObj>
          <w:docPartGallery w:val="Table of Contents"/>
          <w:docPartUnique/>
        </w:docPartObj>
      </w:sdtPr>
      <w:sdtEndPr>
        <w:rPr>
          <w:b/>
          <w:bCs/>
          <w:noProof/>
        </w:rPr>
      </w:sdtEndPr>
      <w:sdtContent>
        <w:p w:rsidR="00796E2D" w:rsidRDefault="00796E2D">
          <w:pPr>
            <w:pStyle w:val="TOCHeading"/>
          </w:pPr>
          <w:r>
            <w:t>Table of Contents</w:t>
          </w:r>
        </w:p>
        <w:p w:rsidR="00796E2D" w:rsidRDefault="00796E2D">
          <w:pPr>
            <w:pStyle w:val="TOC1"/>
            <w:tabs>
              <w:tab w:val="right" w:leader="dot" w:pos="9350"/>
            </w:tabs>
            <w:rPr>
              <w:noProof/>
            </w:rPr>
          </w:pPr>
          <w:r>
            <w:fldChar w:fldCharType="begin"/>
          </w:r>
          <w:r>
            <w:instrText xml:space="preserve"> TOC \o "1-3" \h \z \u </w:instrText>
          </w:r>
          <w:r>
            <w:fldChar w:fldCharType="separate"/>
          </w:r>
          <w:hyperlink w:anchor="_Toc501620835" w:history="1">
            <w:r w:rsidRPr="00FC20D5">
              <w:rPr>
                <w:rStyle w:val="Hyperlink"/>
                <w:noProof/>
              </w:rPr>
              <w:t>Application details</w:t>
            </w:r>
            <w:r>
              <w:rPr>
                <w:noProof/>
                <w:webHidden/>
              </w:rPr>
              <w:tab/>
            </w:r>
            <w:r>
              <w:rPr>
                <w:noProof/>
                <w:webHidden/>
              </w:rPr>
              <w:fldChar w:fldCharType="begin"/>
            </w:r>
            <w:r>
              <w:rPr>
                <w:noProof/>
                <w:webHidden/>
              </w:rPr>
              <w:instrText xml:space="preserve"> PAGEREF _Toc501620835 \h </w:instrText>
            </w:r>
            <w:r>
              <w:rPr>
                <w:noProof/>
                <w:webHidden/>
              </w:rPr>
            </w:r>
            <w:r>
              <w:rPr>
                <w:noProof/>
                <w:webHidden/>
              </w:rPr>
              <w:fldChar w:fldCharType="separate"/>
            </w:r>
            <w:r>
              <w:rPr>
                <w:noProof/>
                <w:webHidden/>
              </w:rPr>
              <w:t>1</w:t>
            </w:r>
            <w:r>
              <w:rPr>
                <w:noProof/>
                <w:webHidden/>
              </w:rPr>
              <w:fldChar w:fldCharType="end"/>
            </w:r>
          </w:hyperlink>
        </w:p>
        <w:p w:rsidR="00796E2D" w:rsidRDefault="00131ABB">
          <w:pPr>
            <w:pStyle w:val="TOC2"/>
            <w:tabs>
              <w:tab w:val="right" w:leader="dot" w:pos="9350"/>
            </w:tabs>
            <w:rPr>
              <w:noProof/>
            </w:rPr>
          </w:pPr>
          <w:hyperlink w:anchor="_Toc501620836" w:history="1">
            <w:r w:rsidR="00796E2D" w:rsidRPr="00FC20D5">
              <w:rPr>
                <w:rStyle w:val="Hyperlink"/>
                <w:noProof/>
              </w:rPr>
              <w:t>Problem Statement:</w:t>
            </w:r>
            <w:r w:rsidR="00796E2D">
              <w:rPr>
                <w:noProof/>
                <w:webHidden/>
              </w:rPr>
              <w:tab/>
            </w:r>
            <w:r w:rsidR="00796E2D">
              <w:rPr>
                <w:noProof/>
                <w:webHidden/>
              </w:rPr>
              <w:fldChar w:fldCharType="begin"/>
            </w:r>
            <w:r w:rsidR="00796E2D">
              <w:rPr>
                <w:noProof/>
                <w:webHidden/>
              </w:rPr>
              <w:instrText xml:space="preserve"> PAGEREF _Toc501620836 \h </w:instrText>
            </w:r>
            <w:r w:rsidR="00796E2D">
              <w:rPr>
                <w:noProof/>
                <w:webHidden/>
              </w:rPr>
            </w:r>
            <w:r w:rsidR="00796E2D">
              <w:rPr>
                <w:noProof/>
                <w:webHidden/>
              </w:rPr>
              <w:fldChar w:fldCharType="separate"/>
            </w:r>
            <w:r w:rsidR="00796E2D">
              <w:rPr>
                <w:noProof/>
                <w:webHidden/>
              </w:rPr>
              <w:t>1</w:t>
            </w:r>
            <w:r w:rsidR="00796E2D">
              <w:rPr>
                <w:noProof/>
                <w:webHidden/>
              </w:rPr>
              <w:fldChar w:fldCharType="end"/>
            </w:r>
          </w:hyperlink>
        </w:p>
        <w:p w:rsidR="00796E2D" w:rsidRDefault="00131ABB">
          <w:pPr>
            <w:pStyle w:val="TOC2"/>
            <w:tabs>
              <w:tab w:val="right" w:leader="dot" w:pos="9350"/>
            </w:tabs>
            <w:rPr>
              <w:noProof/>
            </w:rPr>
          </w:pPr>
          <w:hyperlink w:anchor="_Toc501620837" w:history="1">
            <w:r w:rsidR="00796E2D" w:rsidRPr="00FC20D5">
              <w:rPr>
                <w:rStyle w:val="Hyperlink"/>
                <w:noProof/>
              </w:rPr>
              <w:t>Working details:</w:t>
            </w:r>
            <w:r w:rsidR="00796E2D">
              <w:rPr>
                <w:noProof/>
                <w:webHidden/>
              </w:rPr>
              <w:tab/>
            </w:r>
            <w:r w:rsidR="00796E2D">
              <w:rPr>
                <w:noProof/>
                <w:webHidden/>
              </w:rPr>
              <w:fldChar w:fldCharType="begin"/>
            </w:r>
            <w:r w:rsidR="00796E2D">
              <w:rPr>
                <w:noProof/>
                <w:webHidden/>
              </w:rPr>
              <w:instrText xml:space="preserve"> PAGEREF _Toc501620837 \h </w:instrText>
            </w:r>
            <w:r w:rsidR="00796E2D">
              <w:rPr>
                <w:noProof/>
                <w:webHidden/>
              </w:rPr>
            </w:r>
            <w:r w:rsidR="00796E2D">
              <w:rPr>
                <w:noProof/>
                <w:webHidden/>
              </w:rPr>
              <w:fldChar w:fldCharType="separate"/>
            </w:r>
            <w:r w:rsidR="00796E2D">
              <w:rPr>
                <w:noProof/>
                <w:webHidden/>
              </w:rPr>
              <w:t>1</w:t>
            </w:r>
            <w:r w:rsidR="00796E2D">
              <w:rPr>
                <w:noProof/>
                <w:webHidden/>
              </w:rPr>
              <w:fldChar w:fldCharType="end"/>
            </w:r>
          </w:hyperlink>
        </w:p>
        <w:p w:rsidR="00796E2D" w:rsidRDefault="00131ABB">
          <w:pPr>
            <w:pStyle w:val="TOC2"/>
            <w:tabs>
              <w:tab w:val="right" w:leader="dot" w:pos="9350"/>
            </w:tabs>
            <w:rPr>
              <w:noProof/>
            </w:rPr>
          </w:pPr>
          <w:hyperlink w:anchor="_Toc501620838" w:history="1">
            <w:r w:rsidR="00796E2D" w:rsidRPr="00FC20D5">
              <w:rPr>
                <w:rStyle w:val="Hyperlink"/>
                <w:noProof/>
              </w:rPr>
              <w:t>Software used:</w:t>
            </w:r>
            <w:r w:rsidR="00796E2D">
              <w:rPr>
                <w:noProof/>
                <w:webHidden/>
              </w:rPr>
              <w:tab/>
            </w:r>
            <w:r w:rsidR="00796E2D">
              <w:rPr>
                <w:noProof/>
                <w:webHidden/>
              </w:rPr>
              <w:fldChar w:fldCharType="begin"/>
            </w:r>
            <w:r w:rsidR="00796E2D">
              <w:rPr>
                <w:noProof/>
                <w:webHidden/>
              </w:rPr>
              <w:instrText xml:space="preserve"> PAGEREF _Toc501620838 \h </w:instrText>
            </w:r>
            <w:r w:rsidR="00796E2D">
              <w:rPr>
                <w:noProof/>
                <w:webHidden/>
              </w:rPr>
            </w:r>
            <w:r w:rsidR="00796E2D">
              <w:rPr>
                <w:noProof/>
                <w:webHidden/>
              </w:rPr>
              <w:fldChar w:fldCharType="separate"/>
            </w:r>
            <w:r w:rsidR="00796E2D">
              <w:rPr>
                <w:noProof/>
                <w:webHidden/>
              </w:rPr>
              <w:t>1</w:t>
            </w:r>
            <w:r w:rsidR="00796E2D">
              <w:rPr>
                <w:noProof/>
                <w:webHidden/>
              </w:rPr>
              <w:fldChar w:fldCharType="end"/>
            </w:r>
          </w:hyperlink>
        </w:p>
        <w:p w:rsidR="00796E2D" w:rsidRDefault="00131ABB">
          <w:pPr>
            <w:pStyle w:val="TOC1"/>
            <w:tabs>
              <w:tab w:val="right" w:leader="dot" w:pos="9350"/>
            </w:tabs>
            <w:rPr>
              <w:noProof/>
            </w:rPr>
          </w:pPr>
          <w:hyperlink w:anchor="_Toc501620839" w:history="1">
            <w:r w:rsidR="00796E2D" w:rsidRPr="00FC20D5">
              <w:rPr>
                <w:rStyle w:val="Hyperlink"/>
                <w:noProof/>
              </w:rPr>
              <w:t>Screens:</w:t>
            </w:r>
            <w:r w:rsidR="00796E2D">
              <w:rPr>
                <w:noProof/>
                <w:webHidden/>
              </w:rPr>
              <w:tab/>
            </w:r>
            <w:r w:rsidR="00796E2D">
              <w:rPr>
                <w:noProof/>
                <w:webHidden/>
              </w:rPr>
              <w:fldChar w:fldCharType="begin"/>
            </w:r>
            <w:r w:rsidR="00796E2D">
              <w:rPr>
                <w:noProof/>
                <w:webHidden/>
              </w:rPr>
              <w:instrText xml:space="preserve"> PAGEREF _Toc501620839 \h </w:instrText>
            </w:r>
            <w:r w:rsidR="00796E2D">
              <w:rPr>
                <w:noProof/>
                <w:webHidden/>
              </w:rPr>
            </w:r>
            <w:r w:rsidR="00796E2D">
              <w:rPr>
                <w:noProof/>
                <w:webHidden/>
              </w:rPr>
              <w:fldChar w:fldCharType="separate"/>
            </w:r>
            <w:r w:rsidR="00796E2D">
              <w:rPr>
                <w:noProof/>
                <w:webHidden/>
              </w:rPr>
              <w:t>1</w:t>
            </w:r>
            <w:r w:rsidR="00796E2D">
              <w:rPr>
                <w:noProof/>
                <w:webHidden/>
              </w:rPr>
              <w:fldChar w:fldCharType="end"/>
            </w:r>
          </w:hyperlink>
        </w:p>
        <w:p w:rsidR="00796E2D" w:rsidRDefault="00131ABB">
          <w:pPr>
            <w:pStyle w:val="TOC1"/>
            <w:tabs>
              <w:tab w:val="right" w:leader="dot" w:pos="9350"/>
            </w:tabs>
            <w:rPr>
              <w:noProof/>
            </w:rPr>
          </w:pPr>
          <w:hyperlink w:anchor="_Toc501620840" w:history="1">
            <w:r w:rsidR="00796E2D" w:rsidRPr="00FC20D5">
              <w:rPr>
                <w:rStyle w:val="Hyperlink"/>
                <w:noProof/>
              </w:rPr>
              <w:t>Design Details:</w:t>
            </w:r>
            <w:r w:rsidR="00796E2D">
              <w:rPr>
                <w:noProof/>
                <w:webHidden/>
              </w:rPr>
              <w:tab/>
            </w:r>
            <w:r w:rsidR="00796E2D">
              <w:rPr>
                <w:noProof/>
                <w:webHidden/>
              </w:rPr>
              <w:fldChar w:fldCharType="begin"/>
            </w:r>
            <w:r w:rsidR="00796E2D">
              <w:rPr>
                <w:noProof/>
                <w:webHidden/>
              </w:rPr>
              <w:instrText xml:space="preserve"> PAGEREF _Toc501620840 \h </w:instrText>
            </w:r>
            <w:r w:rsidR="00796E2D">
              <w:rPr>
                <w:noProof/>
                <w:webHidden/>
              </w:rPr>
            </w:r>
            <w:r w:rsidR="00796E2D">
              <w:rPr>
                <w:noProof/>
                <w:webHidden/>
              </w:rPr>
              <w:fldChar w:fldCharType="separate"/>
            </w:r>
            <w:r w:rsidR="00796E2D">
              <w:rPr>
                <w:noProof/>
                <w:webHidden/>
              </w:rPr>
              <w:t>2</w:t>
            </w:r>
            <w:r w:rsidR="00796E2D">
              <w:rPr>
                <w:noProof/>
                <w:webHidden/>
              </w:rPr>
              <w:fldChar w:fldCharType="end"/>
            </w:r>
          </w:hyperlink>
        </w:p>
        <w:p w:rsidR="00796E2D" w:rsidRDefault="00131ABB">
          <w:pPr>
            <w:pStyle w:val="TOC3"/>
            <w:tabs>
              <w:tab w:val="right" w:leader="dot" w:pos="9350"/>
            </w:tabs>
            <w:rPr>
              <w:noProof/>
            </w:rPr>
          </w:pPr>
          <w:hyperlink w:anchor="_Toc501620841" w:history="1">
            <w:r w:rsidR="00796E2D" w:rsidRPr="00FC20D5">
              <w:rPr>
                <w:rStyle w:val="Hyperlink"/>
                <w:noProof/>
              </w:rPr>
              <w:t>Background Color:</w:t>
            </w:r>
            <w:r w:rsidR="00796E2D">
              <w:rPr>
                <w:noProof/>
                <w:webHidden/>
              </w:rPr>
              <w:tab/>
            </w:r>
            <w:r w:rsidR="00796E2D">
              <w:rPr>
                <w:noProof/>
                <w:webHidden/>
              </w:rPr>
              <w:fldChar w:fldCharType="begin"/>
            </w:r>
            <w:r w:rsidR="00796E2D">
              <w:rPr>
                <w:noProof/>
                <w:webHidden/>
              </w:rPr>
              <w:instrText xml:space="preserve"> PAGEREF _Toc501620841 \h </w:instrText>
            </w:r>
            <w:r w:rsidR="00796E2D">
              <w:rPr>
                <w:noProof/>
                <w:webHidden/>
              </w:rPr>
            </w:r>
            <w:r w:rsidR="00796E2D">
              <w:rPr>
                <w:noProof/>
                <w:webHidden/>
              </w:rPr>
              <w:fldChar w:fldCharType="separate"/>
            </w:r>
            <w:r w:rsidR="00796E2D">
              <w:rPr>
                <w:noProof/>
                <w:webHidden/>
              </w:rPr>
              <w:t>2</w:t>
            </w:r>
            <w:r w:rsidR="00796E2D">
              <w:rPr>
                <w:noProof/>
                <w:webHidden/>
              </w:rPr>
              <w:fldChar w:fldCharType="end"/>
            </w:r>
          </w:hyperlink>
        </w:p>
        <w:p w:rsidR="00796E2D" w:rsidRDefault="00131ABB">
          <w:pPr>
            <w:pStyle w:val="TOC3"/>
            <w:tabs>
              <w:tab w:val="right" w:leader="dot" w:pos="9350"/>
            </w:tabs>
            <w:rPr>
              <w:noProof/>
            </w:rPr>
          </w:pPr>
          <w:hyperlink w:anchor="_Toc501620842" w:history="1">
            <w:r w:rsidR="00796E2D" w:rsidRPr="00FC20D5">
              <w:rPr>
                <w:rStyle w:val="Hyperlink"/>
                <w:noProof/>
              </w:rPr>
              <w:t>Default blue color:</w:t>
            </w:r>
            <w:r w:rsidR="00796E2D">
              <w:rPr>
                <w:noProof/>
                <w:webHidden/>
              </w:rPr>
              <w:tab/>
            </w:r>
            <w:r w:rsidR="00796E2D">
              <w:rPr>
                <w:noProof/>
                <w:webHidden/>
              </w:rPr>
              <w:fldChar w:fldCharType="begin"/>
            </w:r>
            <w:r w:rsidR="00796E2D">
              <w:rPr>
                <w:noProof/>
                <w:webHidden/>
              </w:rPr>
              <w:instrText xml:space="preserve"> PAGEREF _Toc501620842 \h </w:instrText>
            </w:r>
            <w:r w:rsidR="00796E2D">
              <w:rPr>
                <w:noProof/>
                <w:webHidden/>
              </w:rPr>
            </w:r>
            <w:r w:rsidR="00796E2D">
              <w:rPr>
                <w:noProof/>
                <w:webHidden/>
              </w:rPr>
              <w:fldChar w:fldCharType="separate"/>
            </w:r>
            <w:r w:rsidR="00796E2D">
              <w:rPr>
                <w:noProof/>
                <w:webHidden/>
              </w:rPr>
              <w:t>2</w:t>
            </w:r>
            <w:r w:rsidR="00796E2D">
              <w:rPr>
                <w:noProof/>
                <w:webHidden/>
              </w:rPr>
              <w:fldChar w:fldCharType="end"/>
            </w:r>
          </w:hyperlink>
        </w:p>
        <w:p w:rsidR="00796E2D" w:rsidRDefault="00131ABB">
          <w:pPr>
            <w:pStyle w:val="TOC3"/>
            <w:tabs>
              <w:tab w:val="right" w:leader="dot" w:pos="9350"/>
            </w:tabs>
            <w:rPr>
              <w:noProof/>
            </w:rPr>
          </w:pPr>
          <w:hyperlink w:anchor="_Toc501620843" w:history="1">
            <w:r w:rsidR="00796E2D" w:rsidRPr="00FC20D5">
              <w:rPr>
                <w:rStyle w:val="Hyperlink"/>
                <w:noProof/>
              </w:rPr>
              <w:t>Logo Font:</w:t>
            </w:r>
            <w:r w:rsidR="00796E2D">
              <w:rPr>
                <w:noProof/>
                <w:webHidden/>
              </w:rPr>
              <w:tab/>
            </w:r>
            <w:r w:rsidR="00796E2D">
              <w:rPr>
                <w:noProof/>
                <w:webHidden/>
              </w:rPr>
              <w:fldChar w:fldCharType="begin"/>
            </w:r>
            <w:r w:rsidR="00796E2D">
              <w:rPr>
                <w:noProof/>
                <w:webHidden/>
              </w:rPr>
              <w:instrText xml:space="preserve"> PAGEREF _Toc501620843 \h </w:instrText>
            </w:r>
            <w:r w:rsidR="00796E2D">
              <w:rPr>
                <w:noProof/>
                <w:webHidden/>
              </w:rPr>
            </w:r>
            <w:r w:rsidR="00796E2D">
              <w:rPr>
                <w:noProof/>
                <w:webHidden/>
              </w:rPr>
              <w:fldChar w:fldCharType="separate"/>
            </w:r>
            <w:r w:rsidR="00796E2D">
              <w:rPr>
                <w:noProof/>
                <w:webHidden/>
              </w:rPr>
              <w:t>2</w:t>
            </w:r>
            <w:r w:rsidR="00796E2D">
              <w:rPr>
                <w:noProof/>
                <w:webHidden/>
              </w:rPr>
              <w:fldChar w:fldCharType="end"/>
            </w:r>
          </w:hyperlink>
        </w:p>
        <w:p w:rsidR="00796E2D" w:rsidRDefault="00131ABB">
          <w:pPr>
            <w:pStyle w:val="TOC1"/>
            <w:tabs>
              <w:tab w:val="right" w:leader="dot" w:pos="9350"/>
            </w:tabs>
            <w:rPr>
              <w:noProof/>
            </w:rPr>
          </w:pPr>
          <w:hyperlink w:anchor="_Toc501620844" w:history="1">
            <w:r w:rsidR="00796E2D" w:rsidRPr="00FC20D5">
              <w:rPr>
                <w:rStyle w:val="Hyperlink"/>
                <w:noProof/>
              </w:rPr>
              <w:t>Use Cases:</w:t>
            </w:r>
            <w:r w:rsidR="00796E2D">
              <w:rPr>
                <w:noProof/>
                <w:webHidden/>
              </w:rPr>
              <w:tab/>
            </w:r>
            <w:r w:rsidR="00796E2D">
              <w:rPr>
                <w:noProof/>
                <w:webHidden/>
              </w:rPr>
              <w:fldChar w:fldCharType="begin"/>
            </w:r>
            <w:r w:rsidR="00796E2D">
              <w:rPr>
                <w:noProof/>
                <w:webHidden/>
              </w:rPr>
              <w:instrText xml:space="preserve"> PAGEREF _Toc501620844 \h </w:instrText>
            </w:r>
            <w:r w:rsidR="00796E2D">
              <w:rPr>
                <w:noProof/>
                <w:webHidden/>
              </w:rPr>
            </w:r>
            <w:r w:rsidR="00796E2D">
              <w:rPr>
                <w:noProof/>
                <w:webHidden/>
              </w:rPr>
              <w:fldChar w:fldCharType="separate"/>
            </w:r>
            <w:r w:rsidR="00796E2D">
              <w:rPr>
                <w:noProof/>
                <w:webHidden/>
              </w:rPr>
              <w:t>2</w:t>
            </w:r>
            <w:r w:rsidR="00796E2D">
              <w:rPr>
                <w:noProof/>
                <w:webHidden/>
              </w:rPr>
              <w:fldChar w:fldCharType="end"/>
            </w:r>
          </w:hyperlink>
        </w:p>
        <w:p w:rsidR="00796E2D" w:rsidRDefault="00131ABB">
          <w:pPr>
            <w:pStyle w:val="TOC2"/>
            <w:tabs>
              <w:tab w:val="right" w:leader="dot" w:pos="9350"/>
            </w:tabs>
            <w:rPr>
              <w:noProof/>
            </w:rPr>
          </w:pPr>
          <w:hyperlink w:anchor="_Toc501620845" w:history="1">
            <w:r w:rsidR="00796E2D" w:rsidRPr="00FC20D5">
              <w:rPr>
                <w:rStyle w:val="Hyperlink"/>
                <w:noProof/>
              </w:rPr>
              <w:t>Teacher:</w:t>
            </w:r>
            <w:r w:rsidR="00796E2D">
              <w:rPr>
                <w:noProof/>
                <w:webHidden/>
              </w:rPr>
              <w:tab/>
            </w:r>
            <w:r w:rsidR="00796E2D">
              <w:rPr>
                <w:noProof/>
                <w:webHidden/>
              </w:rPr>
              <w:fldChar w:fldCharType="begin"/>
            </w:r>
            <w:r w:rsidR="00796E2D">
              <w:rPr>
                <w:noProof/>
                <w:webHidden/>
              </w:rPr>
              <w:instrText xml:space="preserve"> PAGEREF _Toc501620845 \h </w:instrText>
            </w:r>
            <w:r w:rsidR="00796E2D">
              <w:rPr>
                <w:noProof/>
                <w:webHidden/>
              </w:rPr>
            </w:r>
            <w:r w:rsidR="00796E2D">
              <w:rPr>
                <w:noProof/>
                <w:webHidden/>
              </w:rPr>
              <w:fldChar w:fldCharType="separate"/>
            </w:r>
            <w:r w:rsidR="00796E2D">
              <w:rPr>
                <w:noProof/>
                <w:webHidden/>
              </w:rPr>
              <w:t>2</w:t>
            </w:r>
            <w:r w:rsidR="00796E2D">
              <w:rPr>
                <w:noProof/>
                <w:webHidden/>
              </w:rPr>
              <w:fldChar w:fldCharType="end"/>
            </w:r>
          </w:hyperlink>
        </w:p>
        <w:p w:rsidR="00796E2D" w:rsidRDefault="00131ABB">
          <w:pPr>
            <w:pStyle w:val="TOC2"/>
            <w:tabs>
              <w:tab w:val="right" w:leader="dot" w:pos="9350"/>
            </w:tabs>
            <w:rPr>
              <w:noProof/>
            </w:rPr>
          </w:pPr>
          <w:hyperlink w:anchor="_Toc501620846" w:history="1">
            <w:r w:rsidR="00796E2D" w:rsidRPr="00FC20D5">
              <w:rPr>
                <w:rStyle w:val="Hyperlink"/>
                <w:noProof/>
              </w:rPr>
              <w:t>Student:</w:t>
            </w:r>
            <w:r w:rsidR="00796E2D">
              <w:rPr>
                <w:noProof/>
                <w:webHidden/>
              </w:rPr>
              <w:tab/>
            </w:r>
            <w:r w:rsidR="00796E2D">
              <w:rPr>
                <w:noProof/>
                <w:webHidden/>
              </w:rPr>
              <w:fldChar w:fldCharType="begin"/>
            </w:r>
            <w:r w:rsidR="00796E2D">
              <w:rPr>
                <w:noProof/>
                <w:webHidden/>
              </w:rPr>
              <w:instrText xml:space="preserve"> PAGEREF _Toc501620846 \h </w:instrText>
            </w:r>
            <w:r w:rsidR="00796E2D">
              <w:rPr>
                <w:noProof/>
                <w:webHidden/>
              </w:rPr>
            </w:r>
            <w:r w:rsidR="00796E2D">
              <w:rPr>
                <w:noProof/>
                <w:webHidden/>
              </w:rPr>
              <w:fldChar w:fldCharType="separate"/>
            </w:r>
            <w:r w:rsidR="00796E2D">
              <w:rPr>
                <w:noProof/>
                <w:webHidden/>
              </w:rPr>
              <w:t>2</w:t>
            </w:r>
            <w:r w:rsidR="00796E2D">
              <w:rPr>
                <w:noProof/>
                <w:webHidden/>
              </w:rPr>
              <w:fldChar w:fldCharType="end"/>
            </w:r>
          </w:hyperlink>
        </w:p>
        <w:p w:rsidR="00796E2D" w:rsidRDefault="00131ABB">
          <w:pPr>
            <w:pStyle w:val="TOC1"/>
            <w:tabs>
              <w:tab w:val="right" w:leader="dot" w:pos="9350"/>
            </w:tabs>
            <w:rPr>
              <w:noProof/>
            </w:rPr>
          </w:pPr>
          <w:hyperlink w:anchor="_Toc501620847" w:history="1">
            <w:r w:rsidR="00796E2D" w:rsidRPr="00FC20D5">
              <w:rPr>
                <w:rStyle w:val="Hyperlink"/>
                <w:noProof/>
              </w:rPr>
              <w:t>Flow diagrams</w:t>
            </w:r>
            <w:r w:rsidR="00796E2D">
              <w:rPr>
                <w:noProof/>
                <w:webHidden/>
              </w:rPr>
              <w:tab/>
            </w:r>
            <w:r w:rsidR="00796E2D">
              <w:rPr>
                <w:noProof/>
                <w:webHidden/>
              </w:rPr>
              <w:fldChar w:fldCharType="begin"/>
            </w:r>
            <w:r w:rsidR="00796E2D">
              <w:rPr>
                <w:noProof/>
                <w:webHidden/>
              </w:rPr>
              <w:instrText xml:space="preserve"> PAGEREF _Toc501620847 \h </w:instrText>
            </w:r>
            <w:r w:rsidR="00796E2D">
              <w:rPr>
                <w:noProof/>
                <w:webHidden/>
              </w:rPr>
            </w:r>
            <w:r w:rsidR="00796E2D">
              <w:rPr>
                <w:noProof/>
                <w:webHidden/>
              </w:rPr>
              <w:fldChar w:fldCharType="separate"/>
            </w:r>
            <w:r w:rsidR="00796E2D">
              <w:rPr>
                <w:noProof/>
                <w:webHidden/>
              </w:rPr>
              <w:t>2</w:t>
            </w:r>
            <w:r w:rsidR="00796E2D">
              <w:rPr>
                <w:noProof/>
                <w:webHidden/>
              </w:rPr>
              <w:fldChar w:fldCharType="end"/>
            </w:r>
          </w:hyperlink>
        </w:p>
        <w:p w:rsidR="00796E2D" w:rsidRDefault="00131ABB">
          <w:pPr>
            <w:pStyle w:val="TOC1"/>
            <w:tabs>
              <w:tab w:val="right" w:leader="dot" w:pos="9350"/>
            </w:tabs>
            <w:rPr>
              <w:noProof/>
            </w:rPr>
          </w:pPr>
          <w:hyperlink w:anchor="_Toc501620848" w:history="1">
            <w:r w:rsidR="00796E2D" w:rsidRPr="00FC20D5">
              <w:rPr>
                <w:rStyle w:val="Hyperlink"/>
                <w:noProof/>
              </w:rPr>
              <w:t>Screen Views (Interfaces):</w:t>
            </w:r>
            <w:r w:rsidR="00796E2D">
              <w:rPr>
                <w:noProof/>
                <w:webHidden/>
              </w:rPr>
              <w:tab/>
            </w:r>
            <w:r w:rsidR="00796E2D">
              <w:rPr>
                <w:noProof/>
                <w:webHidden/>
              </w:rPr>
              <w:fldChar w:fldCharType="begin"/>
            </w:r>
            <w:r w:rsidR="00796E2D">
              <w:rPr>
                <w:noProof/>
                <w:webHidden/>
              </w:rPr>
              <w:instrText xml:space="preserve"> PAGEREF _Toc501620848 \h </w:instrText>
            </w:r>
            <w:r w:rsidR="00796E2D">
              <w:rPr>
                <w:noProof/>
                <w:webHidden/>
              </w:rPr>
            </w:r>
            <w:r w:rsidR="00796E2D">
              <w:rPr>
                <w:noProof/>
                <w:webHidden/>
              </w:rPr>
              <w:fldChar w:fldCharType="separate"/>
            </w:r>
            <w:r w:rsidR="00796E2D">
              <w:rPr>
                <w:noProof/>
                <w:webHidden/>
              </w:rPr>
              <w:t>3</w:t>
            </w:r>
            <w:r w:rsidR="00796E2D">
              <w:rPr>
                <w:noProof/>
                <w:webHidden/>
              </w:rPr>
              <w:fldChar w:fldCharType="end"/>
            </w:r>
          </w:hyperlink>
        </w:p>
        <w:p w:rsidR="00796E2D" w:rsidRDefault="00131ABB">
          <w:pPr>
            <w:pStyle w:val="TOC2"/>
            <w:tabs>
              <w:tab w:val="right" w:leader="dot" w:pos="9350"/>
            </w:tabs>
            <w:rPr>
              <w:noProof/>
            </w:rPr>
          </w:pPr>
          <w:hyperlink w:anchor="_Toc501620849" w:history="1">
            <w:r w:rsidR="00796E2D" w:rsidRPr="00FC20D5">
              <w:rPr>
                <w:rStyle w:val="Hyperlink"/>
                <w:noProof/>
              </w:rPr>
              <w:t>Loading screen</w:t>
            </w:r>
            <w:r w:rsidR="00796E2D">
              <w:rPr>
                <w:noProof/>
                <w:webHidden/>
              </w:rPr>
              <w:tab/>
            </w:r>
            <w:r w:rsidR="00796E2D">
              <w:rPr>
                <w:noProof/>
                <w:webHidden/>
              </w:rPr>
              <w:fldChar w:fldCharType="begin"/>
            </w:r>
            <w:r w:rsidR="00796E2D">
              <w:rPr>
                <w:noProof/>
                <w:webHidden/>
              </w:rPr>
              <w:instrText xml:space="preserve"> PAGEREF _Toc501620849 \h </w:instrText>
            </w:r>
            <w:r w:rsidR="00796E2D">
              <w:rPr>
                <w:noProof/>
                <w:webHidden/>
              </w:rPr>
            </w:r>
            <w:r w:rsidR="00796E2D">
              <w:rPr>
                <w:noProof/>
                <w:webHidden/>
              </w:rPr>
              <w:fldChar w:fldCharType="separate"/>
            </w:r>
            <w:r w:rsidR="00796E2D">
              <w:rPr>
                <w:noProof/>
                <w:webHidden/>
              </w:rPr>
              <w:t>3</w:t>
            </w:r>
            <w:r w:rsidR="00796E2D">
              <w:rPr>
                <w:noProof/>
                <w:webHidden/>
              </w:rPr>
              <w:fldChar w:fldCharType="end"/>
            </w:r>
          </w:hyperlink>
        </w:p>
        <w:p w:rsidR="00796E2D" w:rsidRDefault="00131ABB">
          <w:pPr>
            <w:pStyle w:val="TOC2"/>
            <w:tabs>
              <w:tab w:val="right" w:leader="dot" w:pos="9350"/>
            </w:tabs>
            <w:rPr>
              <w:noProof/>
            </w:rPr>
          </w:pPr>
          <w:hyperlink w:anchor="_Toc501620850" w:history="1">
            <w:r w:rsidR="00796E2D" w:rsidRPr="00FC20D5">
              <w:rPr>
                <w:rStyle w:val="Hyperlink"/>
                <w:noProof/>
              </w:rPr>
              <w:t>Login view</w:t>
            </w:r>
            <w:r w:rsidR="00796E2D">
              <w:rPr>
                <w:noProof/>
                <w:webHidden/>
              </w:rPr>
              <w:tab/>
            </w:r>
            <w:r w:rsidR="00796E2D">
              <w:rPr>
                <w:noProof/>
                <w:webHidden/>
              </w:rPr>
              <w:fldChar w:fldCharType="begin"/>
            </w:r>
            <w:r w:rsidR="00796E2D">
              <w:rPr>
                <w:noProof/>
                <w:webHidden/>
              </w:rPr>
              <w:instrText xml:space="preserve"> PAGEREF _Toc501620850 \h </w:instrText>
            </w:r>
            <w:r w:rsidR="00796E2D">
              <w:rPr>
                <w:noProof/>
                <w:webHidden/>
              </w:rPr>
            </w:r>
            <w:r w:rsidR="00796E2D">
              <w:rPr>
                <w:noProof/>
                <w:webHidden/>
              </w:rPr>
              <w:fldChar w:fldCharType="separate"/>
            </w:r>
            <w:r w:rsidR="00796E2D">
              <w:rPr>
                <w:noProof/>
                <w:webHidden/>
              </w:rPr>
              <w:t>4</w:t>
            </w:r>
            <w:r w:rsidR="00796E2D">
              <w:rPr>
                <w:noProof/>
                <w:webHidden/>
              </w:rPr>
              <w:fldChar w:fldCharType="end"/>
            </w:r>
          </w:hyperlink>
        </w:p>
        <w:p w:rsidR="00796E2D" w:rsidRDefault="00131ABB">
          <w:pPr>
            <w:pStyle w:val="TOC2"/>
            <w:tabs>
              <w:tab w:val="right" w:leader="dot" w:pos="9350"/>
            </w:tabs>
            <w:rPr>
              <w:noProof/>
            </w:rPr>
          </w:pPr>
          <w:hyperlink w:anchor="_Toc501620851" w:history="1">
            <w:r w:rsidR="00796E2D" w:rsidRPr="00FC20D5">
              <w:rPr>
                <w:rStyle w:val="Hyperlink"/>
                <w:noProof/>
              </w:rPr>
              <w:t>My quizzes</w:t>
            </w:r>
            <w:r w:rsidR="00796E2D">
              <w:rPr>
                <w:noProof/>
                <w:webHidden/>
              </w:rPr>
              <w:tab/>
            </w:r>
            <w:r w:rsidR="00796E2D">
              <w:rPr>
                <w:noProof/>
                <w:webHidden/>
              </w:rPr>
              <w:fldChar w:fldCharType="begin"/>
            </w:r>
            <w:r w:rsidR="00796E2D">
              <w:rPr>
                <w:noProof/>
                <w:webHidden/>
              </w:rPr>
              <w:instrText xml:space="preserve"> PAGEREF _Toc501620851 \h </w:instrText>
            </w:r>
            <w:r w:rsidR="00796E2D">
              <w:rPr>
                <w:noProof/>
                <w:webHidden/>
              </w:rPr>
            </w:r>
            <w:r w:rsidR="00796E2D">
              <w:rPr>
                <w:noProof/>
                <w:webHidden/>
              </w:rPr>
              <w:fldChar w:fldCharType="separate"/>
            </w:r>
            <w:r w:rsidR="00796E2D">
              <w:rPr>
                <w:noProof/>
                <w:webHidden/>
              </w:rPr>
              <w:t>5</w:t>
            </w:r>
            <w:r w:rsidR="00796E2D">
              <w:rPr>
                <w:noProof/>
                <w:webHidden/>
              </w:rPr>
              <w:fldChar w:fldCharType="end"/>
            </w:r>
          </w:hyperlink>
        </w:p>
        <w:p w:rsidR="00796E2D" w:rsidRDefault="00131ABB">
          <w:pPr>
            <w:pStyle w:val="TOC2"/>
            <w:tabs>
              <w:tab w:val="right" w:leader="dot" w:pos="9350"/>
            </w:tabs>
            <w:rPr>
              <w:noProof/>
            </w:rPr>
          </w:pPr>
          <w:hyperlink w:anchor="_Toc501620852" w:history="1">
            <w:r w:rsidR="00796E2D" w:rsidRPr="00FC20D5">
              <w:rPr>
                <w:rStyle w:val="Hyperlink"/>
                <w:noProof/>
              </w:rPr>
              <w:t>Create quiz</w:t>
            </w:r>
            <w:r w:rsidR="00796E2D">
              <w:rPr>
                <w:noProof/>
                <w:webHidden/>
              </w:rPr>
              <w:tab/>
            </w:r>
            <w:r w:rsidR="00796E2D">
              <w:rPr>
                <w:noProof/>
                <w:webHidden/>
              </w:rPr>
              <w:fldChar w:fldCharType="begin"/>
            </w:r>
            <w:r w:rsidR="00796E2D">
              <w:rPr>
                <w:noProof/>
                <w:webHidden/>
              </w:rPr>
              <w:instrText xml:space="preserve"> PAGEREF _Toc501620852 \h </w:instrText>
            </w:r>
            <w:r w:rsidR="00796E2D">
              <w:rPr>
                <w:noProof/>
                <w:webHidden/>
              </w:rPr>
            </w:r>
            <w:r w:rsidR="00796E2D">
              <w:rPr>
                <w:noProof/>
                <w:webHidden/>
              </w:rPr>
              <w:fldChar w:fldCharType="separate"/>
            </w:r>
            <w:r w:rsidR="00796E2D">
              <w:rPr>
                <w:noProof/>
                <w:webHidden/>
              </w:rPr>
              <w:t>6</w:t>
            </w:r>
            <w:r w:rsidR="00796E2D">
              <w:rPr>
                <w:noProof/>
                <w:webHidden/>
              </w:rPr>
              <w:fldChar w:fldCharType="end"/>
            </w:r>
          </w:hyperlink>
        </w:p>
        <w:p w:rsidR="00796E2D" w:rsidRDefault="00131ABB">
          <w:pPr>
            <w:pStyle w:val="TOC2"/>
            <w:tabs>
              <w:tab w:val="right" w:leader="dot" w:pos="9350"/>
            </w:tabs>
            <w:rPr>
              <w:noProof/>
            </w:rPr>
          </w:pPr>
          <w:hyperlink w:anchor="_Toc501620853" w:history="1">
            <w:r w:rsidR="00796E2D" w:rsidRPr="00FC20D5">
              <w:rPr>
                <w:rStyle w:val="Hyperlink"/>
                <w:noProof/>
              </w:rPr>
              <w:t>Add question</w:t>
            </w:r>
            <w:r w:rsidR="00796E2D">
              <w:rPr>
                <w:noProof/>
                <w:webHidden/>
              </w:rPr>
              <w:tab/>
            </w:r>
            <w:r w:rsidR="00796E2D">
              <w:rPr>
                <w:noProof/>
                <w:webHidden/>
              </w:rPr>
              <w:fldChar w:fldCharType="begin"/>
            </w:r>
            <w:r w:rsidR="00796E2D">
              <w:rPr>
                <w:noProof/>
                <w:webHidden/>
              </w:rPr>
              <w:instrText xml:space="preserve"> PAGEREF _Toc501620853 \h </w:instrText>
            </w:r>
            <w:r w:rsidR="00796E2D">
              <w:rPr>
                <w:noProof/>
                <w:webHidden/>
              </w:rPr>
            </w:r>
            <w:r w:rsidR="00796E2D">
              <w:rPr>
                <w:noProof/>
                <w:webHidden/>
              </w:rPr>
              <w:fldChar w:fldCharType="separate"/>
            </w:r>
            <w:r w:rsidR="00796E2D">
              <w:rPr>
                <w:noProof/>
                <w:webHidden/>
              </w:rPr>
              <w:t>7</w:t>
            </w:r>
            <w:r w:rsidR="00796E2D">
              <w:rPr>
                <w:noProof/>
                <w:webHidden/>
              </w:rPr>
              <w:fldChar w:fldCharType="end"/>
            </w:r>
          </w:hyperlink>
        </w:p>
        <w:p w:rsidR="00796E2D" w:rsidRDefault="00131ABB">
          <w:pPr>
            <w:pStyle w:val="TOC2"/>
            <w:tabs>
              <w:tab w:val="right" w:leader="dot" w:pos="9350"/>
            </w:tabs>
            <w:rPr>
              <w:noProof/>
            </w:rPr>
          </w:pPr>
          <w:hyperlink w:anchor="_Toc501620854" w:history="1">
            <w:r w:rsidR="00796E2D" w:rsidRPr="00FC20D5">
              <w:rPr>
                <w:rStyle w:val="Hyperlink"/>
                <w:noProof/>
              </w:rPr>
              <w:t>Attempt quiz</w:t>
            </w:r>
            <w:r w:rsidR="00796E2D">
              <w:rPr>
                <w:noProof/>
                <w:webHidden/>
              </w:rPr>
              <w:tab/>
            </w:r>
            <w:r w:rsidR="00796E2D">
              <w:rPr>
                <w:noProof/>
                <w:webHidden/>
              </w:rPr>
              <w:fldChar w:fldCharType="begin"/>
            </w:r>
            <w:r w:rsidR="00796E2D">
              <w:rPr>
                <w:noProof/>
                <w:webHidden/>
              </w:rPr>
              <w:instrText xml:space="preserve"> PAGEREF _Toc501620854 \h </w:instrText>
            </w:r>
            <w:r w:rsidR="00796E2D">
              <w:rPr>
                <w:noProof/>
                <w:webHidden/>
              </w:rPr>
            </w:r>
            <w:r w:rsidR="00796E2D">
              <w:rPr>
                <w:noProof/>
                <w:webHidden/>
              </w:rPr>
              <w:fldChar w:fldCharType="separate"/>
            </w:r>
            <w:r w:rsidR="00796E2D">
              <w:rPr>
                <w:noProof/>
                <w:webHidden/>
              </w:rPr>
              <w:t>8</w:t>
            </w:r>
            <w:r w:rsidR="00796E2D">
              <w:rPr>
                <w:noProof/>
                <w:webHidden/>
              </w:rPr>
              <w:fldChar w:fldCharType="end"/>
            </w:r>
          </w:hyperlink>
        </w:p>
        <w:p w:rsidR="00796E2D" w:rsidRDefault="00131ABB">
          <w:pPr>
            <w:pStyle w:val="TOC2"/>
            <w:tabs>
              <w:tab w:val="right" w:leader="dot" w:pos="9350"/>
            </w:tabs>
            <w:rPr>
              <w:noProof/>
            </w:rPr>
          </w:pPr>
          <w:hyperlink w:anchor="_Toc501620855" w:history="1">
            <w:r w:rsidR="00796E2D" w:rsidRPr="00FC20D5">
              <w:rPr>
                <w:rStyle w:val="Hyperlink"/>
                <w:noProof/>
              </w:rPr>
              <w:t>Quiz results</w:t>
            </w:r>
            <w:r w:rsidR="00796E2D">
              <w:rPr>
                <w:noProof/>
                <w:webHidden/>
              </w:rPr>
              <w:tab/>
            </w:r>
            <w:r w:rsidR="00796E2D">
              <w:rPr>
                <w:noProof/>
                <w:webHidden/>
              </w:rPr>
              <w:fldChar w:fldCharType="begin"/>
            </w:r>
            <w:r w:rsidR="00796E2D">
              <w:rPr>
                <w:noProof/>
                <w:webHidden/>
              </w:rPr>
              <w:instrText xml:space="preserve"> PAGEREF _Toc501620855 \h </w:instrText>
            </w:r>
            <w:r w:rsidR="00796E2D">
              <w:rPr>
                <w:noProof/>
                <w:webHidden/>
              </w:rPr>
            </w:r>
            <w:r w:rsidR="00796E2D">
              <w:rPr>
                <w:noProof/>
                <w:webHidden/>
              </w:rPr>
              <w:fldChar w:fldCharType="separate"/>
            </w:r>
            <w:r w:rsidR="00796E2D">
              <w:rPr>
                <w:noProof/>
                <w:webHidden/>
              </w:rPr>
              <w:t>9</w:t>
            </w:r>
            <w:r w:rsidR="00796E2D">
              <w:rPr>
                <w:noProof/>
                <w:webHidden/>
              </w:rPr>
              <w:fldChar w:fldCharType="end"/>
            </w:r>
          </w:hyperlink>
        </w:p>
        <w:p w:rsidR="00796E2D" w:rsidRDefault="00796E2D">
          <w:r>
            <w:rPr>
              <w:b/>
              <w:bCs/>
              <w:noProof/>
            </w:rPr>
            <w:fldChar w:fldCharType="end"/>
          </w:r>
        </w:p>
      </w:sdtContent>
    </w:sdt>
    <w:p w:rsidR="00796E2D" w:rsidRPr="00796E2D" w:rsidRDefault="00796E2D" w:rsidP="00796E2D">
      <w:r>
        <w:br w:type="page"/>
      </w:r>
    </w:p>
    <w:p w:rsidR="00391E34" w:rsidRDefault="00391E34" w:rsidP="00391E34">
      <w:pPr>
        <w:pStyle w:val="Heading1"/>
      </w:pPr>
      <w:bookmarkStart w:id="0" w:name="_Toc501620835"/>
      <w:r>
        <w:lastRenderedPageBreak/>
        <w:t>Application details</w:t>
      </w:r>
      <w:bookmarkEnd w:id="0"/>
    </w:p>
    <w:p w:rsidR="00391E34" w:rsidRDefault="00391E34" w:rsidP="00391E34">
      <w:pPr>
        <w:pStyle w:val="Heading2"/>
      </w:pPr>
      <w:bookmarkStart w:id="1" w:name="_Toc501620836"/>
      <w:r>
        <w:t>Problem Statement:</w:t>
      </w:r>
      <w:bookmarkEnd w:id="1"/>
    </w:p>
    <w:p w:rsidR="00391E34" w:rsidRDefault="00391E34" w:rsidP="00391E34">
      <w:r>
        <w:tab/>
      </w:r>
      <w:r w:rsidRPr="00391E34">
        <w:t>One of the key problems to digital quizzing applications is the difficulty to generate a digital quiz. In order to solve this particular problem, you will be designing a Java based desktop application that provides an interactive interface to an instructor for generating a quiz.</w:t>
      </w:r>
    </w:p>
    <w:p w:rsidR="00391E34" w:rsidRDefault="00391E34" w:rsidP="00391E34">
      <w:pPr>
        <w:pStyle w:val="Heading2"/>
      </w:pPr>
    </w:p>
    <w:p w:rsidR="00C25AD9" w:rsidRDefault="00391E34" w:rsidP="00C25AD9">
      <w:pPr>
        <w:pStyle w:val="Heading2"/>
      </w:pPr>
      <w:bookmarkStart w:id="2" w:name="_Toc501620837"/>
      <w:r>
        <w:t>Working details:</w:t>
      </w:r>
      <w:bookmarkEnd w:id="2"/>
    </w:p>
    <w:p w:rsidR="00C25AD9" w:rsidRDefault="00C25AD9" w:rsidP="00C25AD9">
      <w:pPr>
        <w:pStyle w:val="Heading3"/>
      </w:pPr>
      <w:r>
        <w:t>User Entity, Login (Roles):</w:t>
      </w:r>
    </w:p>
    <w:p w:rsidR="00C25AD9" w:rsidRDefault="00C25AD9" w:rsidP="00C25AD9">
      <w:r>
        <w:t>Start by designing a user entity, which holds at least the username, password, role and score. The username and password will be used by the application to authenticate the user, while the role can be either an instructor or a student.</w:t>
      </w:r>
    </w:p>
    <w:p w:rsidR="00C25AD9" w:rsidRDefault="00C25AD9" w:rsidP="00C25AD9"/>
    <w:p w:rsidR="00C25AD9" w:rsidRDefault="00C25AD9" w:rsidP="00C25AD9">
      <w:pPr>
        <w:pStyle w:val="Heading3"/>
      </w:pPr>
      <w:r>
        <w:t>Instructor details:</w:t>
      </w:r>
    </w:p>
    <w:p w:rsidR="00C25AD9" w:rsidRDefault="00C25AD9" w:rsidP="00C25AD9">
      <w:r>
        <w:t>Instructors after logging in, should be allowed to create a Quiz by providing a short title and description for the quiz. Once a quiz has been created, the application should then allow the user to add a question (of type multiple choice, true false or numeric). All questions will be indexed with their position editable by the instructor but not their content. For each question the instructor must add a text for the question, options (4 for MCQs, 2 for True False and none for numeric), expected correct answer (watch out for long expected answers. Sometimes it is better to match an expected option rather than an answer), and a maximum achievable score. On successful creation of the quiz, store its state.</w:t>
      </w:r>
    </w:p>
    <w:p w:rsidR="00C25AD9" w:rsidRDefault="00C25AD9" w:rsidP="00C25AD9"/>
    <w:p w:rsidR="00C25AD9" w:rsidRDefault="00C25AD9" w:rsidP="00C25AD9">
      <w:pPr>
        <w:pStyle w:val="Heading3"/>
      </w:pPr>
      <w:r>
        <w:t>Student details:</w:t>
      </w:r>
    </w:p>
    <w:p w:rsidR="00C25AD9" w:rsidRDefault="00C25AD9" w:rsidP="00391E34">
      <w:r>
        <w:t>Student can see the list of quizzes available, can attempt any of the quizzes and then see the results.</w:t>
      </w:r>
    </w:p>
    <w:p w:rsidR="00C25AD9" w:rsidRDefault="00C25AD9" w:rsidP="00391E34"/>
    <w:p w:rsidR="00391E34" w:rsidRPr="00391E34" w:rsidRDefault="00391E34" w:rsidP="00391E34">
      <w:pPr>
        <w:pStyle w:val="Heading2"/>
      </w:pPr>
      <w:bookmarkStart w:id="3" w:name="_Toc501620838"/>
      <w:r>
        <w:t>Software</w:t>
      </w:r>
      <w:r w:rsidR="00C25AD9">
        <w:t>/Tools</w:t>
      </w:r>
      <w:r>
        <w:t xml:space="preserve"> used:</w:t>
      </w:r>
      <w:bookmarkEnd w:id="3"/>
    </w:p>
    <w:p w:rsidR="00C25AD9" w:rsidRPr="00C25AD9" w:rsidRDefault="00C25AD9" w:rsidP="00C25AD9">
      <w:pPr>
        <w:pStyle w:val="Heading1"/>
        <w:numPr>
          <w:ilvl w:val="0"/>
          <w:numId w:val="30"/>
        </w:numPr>
        <w:rPr>
          <w:rFonts w:ascii="Arial" w:eastAsiaTheme="minorHAnsi" w:hAnsi="Arial" w:cstheme="minorBidi"/>
          <w:b w:val="0"/>
          <w:color w:val="auto"/>
          <w:sz w:val="24"/>
          <w:szCs w:val="22"/>
        </w:rPr>
      </w:pPr>
      <w:bookmarkStart w:id="4" w:name="_Toc501620839"/>
      <w:r w:rsidRPr="00C25AD9">
        <w:rPr>
          <w:rFonts w:ascii="Arial" w:eastAsiaTheme="minorHAnsi" w:hAnsi="Arial" w:cstheme="minorBidi"/>
          <w:b w:val="0"/>
          <w:color w:val="auto"/>
          <w:sz w:val="24"/>
          <w:szCs w:val="22"/>
        </w:rPr>
        <w:t>Android Studio v3.0.1</w:t>
      </w:r>
    </w:p>
    <w:p w:rsidR="00C25AD9" w:rsidRDefault="00C25AD9" w:rsidP="00C25AD9">
      <w:pPr>
        <w:pStyle w:val="ListParagraph"/>
        <w:numPr>
          <w:ilvl w:val="0"/>
          <w:numId w:val="30"/>
        </w:numPr>
      </w:pPr>
      <w:r w:rsidRPr="00C25AD9">
        <w:t>Eclipse IDE (Mars.2 - v4.5.2)</w:t>
      </w:r>
    </w:p>
    <w:p w:rsidR="00C25AD9" w:rsidRDefault="00C25AD9" w:rsidP="00C25AD9">
      <w:pPr>
        <w:pStyle w:val="ListParagraph"/>
        <w:numPr>
          <w:ilvl w:val="0"/>
          <w:numId w:val="30"/>
        </w:numPr>
      </w:pPr>
      <w:proofErr w:type="spellStart"/>
      <w:r>
        <w:t>IntelliJ</w:t>
      </w:r>
      <w:proofErr w:type="spellEnd"/>
      <w:r>
        <w:t xml:space="preserve"> IDEA 2017.2.6</w:t>
      </w:r>
    </w:p>
    <w:p w:rsidR="00C25AD9" w:rsidRDefault="00C25AD9" w:rsidP="00731A47">
      <w:pPr>
        <w:pStyle w:val="ListParagraph"/>
        <w:numPr>
          <w:ilvl w:val="0"/>
          <w:numId w:val="30"/>
        </w:numPr>
      </w:pPr>
      <w:r>
        <w:t>JRE: 1.8.0_152-release-915-b12 amd64</w:t>
      </w:r>
    </w:p>
    <w:p w:rsidR="00C25AD9" w:rsidRDefault="00C25AD9" w:rsidP="00C25AD9">
      <w:pPr>
        <w:pStyle w:val="ListParagraph"/>
        <w:numPr>
          <w:ilvl w:val="0"/>
          <w:numId w:val="30"/>
        </w:numPr>
      </w:pPr>
      <w:r>
        <w:t xml:space="preserve">JVM: </w:t>
      </w:r>
      <w:proofErr w:type="spellStart"/>
      <w:r>
        <w:t>OpenJDK</w:t>
      </w:r>
      <w:proofErr w:type="spellEnd"/>
      <w:r>
        <w:t xml:space="preserve"> 64-Bit Server VM by </w:t>
      </w:r>
      <w:proofErr w:type="spellStart"/>
      <w:r>
        <w:t>JetBrains</w:t>
      </w:r>
      <w:proofErr w:type="spellEnd"/>
      <w:r>
        <w:t xml:space="preserve"> </w:t>
      </w:r>
      <w:proofErr w:type="spellStart"/>
      <w:r>
        <w:t>s.r.o</w:t>
      </w:r>
      <w:proofErr w:type="spellEnd"/>
    </w:p>
    <w:p w:rsidR="00C25AD9" w:rsidRDefault="00C25AD9" w:rsidP="00C25AD9">
      <w:pPr>
        <w:pStyle w:val="ListParagraph"/>
        <w:numPr>
          <w:ilvl w:val="0"/>
          <w:numId w:val="30"/>
        </w:numPr>
      </w:pPr>
      <w:r>
        <w:t>Windows 10 10.0</w:t>
      </w:r>
    </w:p>
    <w:p w:rsidR="002621AC" w:rsidRDefault="002621AC" w:rsidP="002621AC"/>
    <w:p w:rsidR="002621AC" w:rsidRDefault="002621AC" w:rsidP="002621AC">
      <w:pPr>
        <w:pStyle w:val="Heading2"/>
      </w:pPr>
      <w:r>
        <w:t>Languages and Frameworks</w:t>
      </w:r>
    </w:p>
    <w:p w:rsidR="002621AC" w:rsidRDefault="002621AC" w:rsidP="002621AC">
      <w:pPr>
        <w:pStyle w:val="ListParagraph"/>
        <w:numPr>
          <w:ilvl w:val="0"/>
          <w:numId w:val="31"/>
        </w:numPr>
      </w:pPr>
      <w:r>
        <w:t xml:space="preserve">Java with Spring </w:t>
      </w:r>
      <w:proofErr w:type="spellStart"/>
      <w:r>
        <w:t>Framework</w:t>
      </w:r>
      <w:proofErr w:type="spellEnd"/>
    </w:p>
    <w:p w:rsidR="002621AC" w:rsidRDefault="002621AC" w:rsidP="00031C7F">
      <w:pPr>
        <w:pStyle w:val="ListParagraph"/>
        <w:numPr>
          <w:ilvl w:val="0"/>
          <w:numId w:val="31"/>
        </w:numPr>
      </w:pPr>
      <w:proofErr w:type="spellStart"/>
      <w:r>
        <w:t>Kotlin</w:t>
      </w:r>
      <w:proofErr w:type="spellEnd"/>
      <w:r>
        <w:t xml:space="preserve"> with Android</w:t>
      </w:r>
    </w:p>
    <w:p w:rsidR="002621AC" w:rsidRPr="00C25AD9" w:rsidRDefault="002621AC" w:rsidP="00031C7F">
      <w:pPr>
        <w:pStyle w:val="ListParagraph"/>
        <w:numPr>
          <w:ilvl w:val="0"/>
          <w:numId w:val="31"/>
        </w:numPr>
      </w:pPr>
      <w:r>
        <w:t>XML for configurations and application layouts</w:t>
      </w:r>
    </w:p>
    <w:p w:rsidR="00C25AD9" w:rsidRPr="00C25AD9" w:rsidRDefault="00C25AD9" w:rsidP="00C25AD9"/>
    <w:p w:rsidR="00391E34" w:rsidRDefault="00391E34" w:rsidP="00391E34">
      <w:pPr>
        <w:pStyle w:val="Heading1"/>
      </w:pPr>
      <w:r>
        <w:lastRenderedPageBreak/>
        <w:t>Screens:</w:t>
      </w:r>
      <w:bookmarkEnd w:id="4"/>
    </w:p>
    <w:p w:rsidR="00391E34" w:rsidRDefault="00391E34" w:rsidP="00391E34">
      <w:pPr>
        <w:pStyle w:val="ListParagraph"/>
        <w:numPr>
          <w:ilvl w:val="0"/>
          <w:numId w:val="24"/>
        </w:numPr>
      </w:pPr>
      <w:r>
        <w:t>Loading screen</w:t>
      </w:r>
    </w:p>
    <w:p w:rsidR="00391E34" w:rsidRDefault="00391E34" w:rsidP="00391E34">
      <w:pPr>
        <w:pStyle w:val="ListParagraph"/>
        <w:numPr>
          <w:ilvl w:val="0"/>
          <w:numId w:val="24"/>
        </w:numPr>
      </w:pPr>
      <w:r>
        <w:t>Login view</w:t>
      </w:r>
    </w:p>
    <w:p w:rsidR="00391E34" w:rsidRDefault="00391E34" w:rsidP="00391E34">
      <w:pPr>
        <w:pStyle w:val="ListParagraph"/>
        <w:numPr>
          <w:ilvl w:val="0"/>
          <w:numId w:val="24"/>
        </w:numPr>
      </w:pPr>
      <w:r>
        <w:t>My quizzes</w:t>
      </w:r>
    </w:p>
    <w:p w:rsidR="00391E34" w:rsidRDefault="00391E34" w:rsidP="00391E34">
      <w:pPr>
        <w:pStyle w:val="ListParagraph"/>
        <w:numPr>
          <w:ilvl w:val="0"/>
          <w:numId w:val="24"/>
        </w:numPr>
      </w:pPr>
      <w:r>
        <w:t>Create quiz</w:t>
      </w:r>
    </w:p>
    <w:p w:rsidR="00391E34" w:rsidRDefault="00391E34" w:rsidP="00391E34">
      <w:pPr>
        <w:pStyle w:val="ListParagraph"/>
        <w:numPr>
          <w:ilvl w:val="0"/>
          <w:numId w:val="24"/>
        </w:numPr>
      </w:pPr>
      <w:r>
        <w:t>Add question</w:t>
      </w:r>
    </w:p>
    <w:p w:rsidR="00391E34" w:rsidRDefault="00391E34" w:rsidP="00391E34">
      <w:pPr>
        <w:pStyle w:val="ListParagraph"/>
        <w:numPr>
          <w:ilvl w:val="0"/>
          <w:numId w:val="24"/>
        </w:numPr>
      </w:pPr>
      <w:r>
        <w:t>Attempt quiz</w:t>
      </w:r>
    </w:p>
    <w:p w:rsidR="00391E34" w:rsidRDefault="00391E34" w:rsidP="00391E34">
      <w:pPr>
        <w:pStyle w:val="ListParagraph"/>
        <w:numPr>
          <w:ilvl w:val="0"/>
          <w:numId w:val="24"/>
        </w:numPr>
      </w:pPr>
      <w:r>
        <w:t>Quiz results</w:t>
      </w:r>
    </w:p>
    <w:p w:rsidR="001F4EB5" w:rsidRDefault="001F4EB5" w:rsidP="001F4EB5">
      <w:pPr>
        <w:pStyle w:val="Heading1"/>
      </w:pPr>
      <w:bookmarkStart w:id="5" w:name="_Toc501620840"/>
      <w:r>
        <w:t>Design Details:</w:t>
      </w:r>
      <w:bookmarkEnd w:id="5"/>
    </w:p>
    <w:p w:rsidR="001F4EB5" w:rsidRDefault="001F4EB5" w:rsidP="001F4EB5">
      <w:pPr>
        <w:pStyle w:val="Heading3"/>
      </w:pPr>
      <w:r>
        <w:tab/>
      </w:r>
      <w:bookmarkStart w:id="6" w:name="_Toc501620841"/>
      <w:r>
        <w:t>Background Color:</w:t>
      </w:r>
      <w:bookmarkEnd w:id="6"/>
      <w:r>
        <w:t xml:space="preserve"> </w:t>
      </w:r>
    </w:p>
    <w:p w:rsidR="001F4EB5" w:rsidRDefault="001F4EB5" w:rsidP="001F4EB5">
      <w:pPr>
        <w:ind w:left="720" w:firstLine="720"/>
      </w:pPr>
      <w:r w:rsidRPr="001F4EB5">
        <w:t>#b5b5b5</w:t>
      </w:r>
    </w:p>
    <w:p w:rsidR="001F4EB5" w:rsidRDefault="001F4EB5" w:rsidP="001F4EB5">
      <w:pPr>
        <w:pStyle w:val="Heading3"/>
      </w:pPr>
      <w:r>
        <w:tab/>
      </w:r>
      <w:bookmarkStart w:id="7" w:name="_Toc501620842"/>
      <w:r>
        <w:t>Default blue color:</w:t>
      </w:r>
      <w:bookmarkEnd w:id="7"/>
    </w:p>
    <w:p w:rsidR="001F4EB5" w:rsidRDefault="001F4EB5" w:rsidP="001F4EB5">
      <w:r>
        <w:tab/>
      </w:r>
      <w:r>
        <w:tab/>
        <w:t>#08498a</w:t>
      </w:r>
    </w:p>
    <w:p w:rsidR="001F4EB5" w:rsidRDefault="001F4EB5" w:rsidP="001F4EB5">
      <w:pPr>
        <w:pStyle w:val="Heading3"/>
      </w:pPr>
      <w:r>
        <w:tab/>
      </w:r>
      <w:bookmarkStart w:id="8" w:name="_Toc501620843"/>
      <w:r>
        <w:t>Logo Font:</w:t>
      </w:r>
      <w:bookmarkEnd w:id="8"/>
    </w:p>
    <w:p w:rsidR="001F4EB5" w:rsidRDefault="001F4EB5" w:rsidP="001F4EB5">
      <w:r>
        <w:tab/>
      </w:r>
      <w:r>
        <w:tab/>
        <w:t>Source sans pro black</w:t>
      </w:r>
    </w:p>
    <w:p w:rsidR="00DD2A87" w:rsidRDefault="00DD2A87" w:rsidP="00DD2A87">
      <w:pPr>
        <w:pStyle w:val="Heading1"/>
      </w:pPr>
      <w:bookmarkStart w:id="9" w:name="_Toc501620844"/>
      <w:r>
        <w:t>Use Cases:</w:t>
      </w:r>
      <w:bookmarkEnd w:id="9"/>
    </w:p>
    <w:p w:rsidR="00DD2A87" w:rsidRDefault="00DD2A87" w:rsidP="00DD2A87">
      <w:pPr>
        <w:pStyle w:val="Heading2"/>
      </w:pPr>
      <w:r>
        <w:tab/>
      </w:r>
      <w:bookmarkStart w:id="10" w:name="_Toc501620845"/>
      <w:r>
        <w:t>Teacher:</w:t>
      </w:r>
      <w:bookmarkEnd w:id="10"/>
    </w:p>
    <w:p w:rsidR="00DD2A87" w:rsidRDefault="00DD2A87" w:rsidP="00DD2A87">
      <w:pPr>
        <w:pStyle w:val="ListParagraph"/>
        <w:numPr>
          <w:ilvl w:val="0"/>
          <w:numId w:val="28"/>
        </w:numPr>
      </w:pPr>
      <w:r>
        <w:t>Sign in</w:t>
      </w:r>
    </w:p>
    <w:p w:rsidR="00DD2A87" w:rsidRDefault="00DD2A87" w:rsidP="00DD2A87">
      <w:pPr>
        <w:pStyle w:val="ListParagraph"/>
        <w:numPr>
          <w:ilvl w:val="0"/>
          <w:numId w:val="28"/>
        </w:numPr>
      </w:pPr>
      <w:r>
        <w:t>Make new Quiz</w:t>
      </w:r>
    </w:p>
    <w:p w:rsidR="00DD2A87" w:rsidRPr="00DD2A87" w:rsidRDefault="00DD2A87" w:rsidP="00DD2A87">
      <w:pPr>
        <w:pStyle w:val="ListParagraph"/>
        <w:numPr>
          <w:ilvl w:val="0"/>
          <w:numId w:val="28"/>
        </w:numPr>
      </w:pPr>
      <w:r>
        <w:t>See already made quizzes</w:t>
      </w:r>
    </w:p>
    <w:p w:rsidR="00DD2A87" w:rsidRDefault="00DD2A87" w:rsidP="00DD2A87">
      <w:pPr>
        <w:pStyle w:val="Heading2"/>
        <w:ind w:firstLine="720"/>
      </w:pPr>
      <w:bookmarkStart w:id="11" w:name="_Toc501620846"/>
      <w:r>
        <w:t>Student:</w:t>
      </w:r>
      <w:bookmarkEnd w:id="11"/>
    </w:p>
    <w:p w:rsidR="00DD2A87" w:rsidRDefault="00DD2A87" w:rsidP="00DD2A87">
      <w:pPr>
        <w:pStyle w:val="ListParagraph"/>
        <w:numPr>
          <w:ilvl w:val="0"/>
          <w:numId w:val="28"/>
        </w:numPr>
      </w:pPr>
      <w:r>
        <w:t>Sign in</w:t>
      </w:r>
    </w:p>
    <w:p w:rsidR="00DD2A87" w:rsidRDefault="00DD2A87" w:rsidP="00DD2A87">
      <w:pPr>
        <w:pStyle w:val="ListParagraph"/>
        <w:numPr>
          <w:ilvl w:val="0"/>
          <w:numId w:val="29"/>
        </w:numPr>
      </w:pPr>
      <w:r>
        <w:t>Attempt Quiz</w:t>
      </w:r>
    </w:p>
    <w:p w:rsidR="00DD2A87" w:rsidRPr="00DD2A87" w:rsidRDefault="00DD2A87" w:rsidP="00DD2A87">
      <w:pPr>
        <w:pStyle w:val="ListParagraph"/>
        <w:numPr>
          <w:ilvl w:val="0"/>
          <w:numId w:val="29"/>
        </w:numPr>
      </w:pPr>
      <w:r>
        <w:t>See results of attempted quiz</w:t>
      </w:r>
    </w:p>
    <w:p w:rsidR="00382A1D" w:rsidRDefault="00382A1D" w:rsidP="00382A1D">
      <w:pPr>
        <w:pStyle w:val="Heading1"/>
      </w:pPr>
      <w:bookmarkStart w:id="12" w:name="_Toc501620847"/>
      <w:r>
        <w:t>Flow diagrams</w:t>
      </w:r>
      <w:bookmarkEnd w:id="12"/>
    </w:p>
    <w:p w:rsidR="00382A1D" w:rsidRPr="00382A1D" w:rsidRDefault="00382A1D" w:rsidP="00382A1D">
      <w:pPr>
        <w:ind w:firstLine="720"/>
      </w:pPr>
      <w:r>
        <w:t>Views of these screens are provided in next section.</w:t>
      </w:r>
    </w:p>
    <w:p w:rsidR="00382A1D" w:rsidRDefault="00382A1D" w:rsidP="00DF392C">
      <w:r>
        <w:rPr>
          <w:noProof/>
        </w:rPr>
        <w:lastRenderedPageBreak/>
        <w:drawing>
          <wp:inline distT="0" distB="0" distL="0" distR="0" wp14:anchorId="5CB369B3" wp14:editId="69EAD77C">
            <wp:extent cx="5486400" cy="3200400"/>
            <wp:effectExtent l="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50529" w:rsidRDefault="00950529" w:rsidP="00DF392C"/>
    <w:p w:rsidR="00950529" w:rsidRDefault="00950529" w:rsidP="00950529">
      <w:pPr>
        <w:pStyle w:val="Heading1"/>
      </w:pPr>
      <w:r>
        <w:t>How to run</w:t>
      </w:r>
    </w:p>
    <w:p w:rsidR="00950529" w:rsidRDefault="00950529" w:rsidP="00950529">
      <w:pPr>
        <w:pStyle w:val="Heading2"/>
      </w:pPr>
      <w:r>
        <w:t>SETTING UP THE SERVER:</w:t>
      </w:r>
    </w:p>
    <w:p w:rsidR="00950529" w:rsidRDefault="00950529" w:rsidP="00950529">
      <w:pPr>
        <w:pStyle w:val="ListParagraph"/>
        <w:numPr>
          <w:ilvl w:val="0"/>
          <w:numId w:val="32"/>
        </w:numPr>
      </w:pPr>
      <w:r>
        <w:t>Open the project in directory named "</w:t>
      </w:r>
      <w:proofErr w:type="spellStart"/>
      <w:r>
        <w:t>quizzer_server</w:t>
      </w:r>
      <w:proofErr w:type="spellEnd"/>
      <w:r>
        <w:t xml:space="preserve">" as maven project in your IDE (Eclipse, </w:t>
      </w:r>
      <w:proofErr w:type="spellStart"/>
      <w:r>
        <w:t>IntelliJ</w:t>
      </w:r>
      <w:proofErr w:type="spellEnd"/>
      <w:r>
        <w:t xml:space="preserve"> etc.)</w:t>
      </w:r>
    </w:p>
    <w:p w:rsidR="00950529" w:rsidRDefault="00950529" w:rsidP="00950529">
      <w:pPr>
        <w:pStyle w:val="ListParagraph"/>
        <w:numPr>
          <w:ilvl w:val="0"/>
          <w:numId w:val="32"/>
        </w:numPr>
      </w:pPr>
      <w:r>
        <w:t>I</w:t>
      </w:r>
      <w:r>
        <w:t xml:space="preserve">n your </w:t>
      </w:r>
      <w:proofErr w:type="spellStart"/>
      <w:r>
        <w:t>sql</w:t>
      </w:r>
      <w:proofErr w:type="spellEnd"/>
      <w:r>
        <w:t xml:space="preserve"> settings, make a blank database by the name "</w:t>
      </w:r>
      <w:proofErr w:type="spellStart"/>
      <w:r>
        <w:t>quizzerdb"</w:t>
      </w:r>
      <w:proofErr w:type="spellEnd"/>
    </w:p>
    <w:p w:rsidR="00950529" w:rsidRDefault="00950529" w:rsidP="00950529">
      <w:pPr>
        <w:pStyle w:val="ListParagraph"/>
        <w:numPr>
          <w:ilvl w:val="0"/>
          <w:numId w:val="32"/>
        </w:numPr>
      </w:pPr>
      <w:r>
        <w:t>Run your main applicat</w:t>
      </w:r>
      <w:r>
        <w:t>ion class as a java application.</w:t>
      </w:r>
    </w:p>
    <w:p w:rsidR="00950529" w:rsidRDefault="00950529" w:rsidP="00950529">
      <w:pPr>
        <w:pStyle w:val="ListParagraph"/>
        <w:numPr>
          <w:ilvl w:val="0"/>
          <w:numId w:val="32"/>
        </w:numPr>
      </w:pPr>
      <w:r>
        <w:t>To make sure server is working correctly, go to you host address (</w:t>
      </w:r>
      <w:proofErr w:type="spellStart"/>
      <w:r>
        <w:t>hostaddress:port</w:t>
      </w:r>
      <w:proofErr w:type="spellEnd"/>
      <w:r>
        <w:t>/</w:t>
      </w:r>
      <w:proofErr w:type="spellStart"/>
      <w:r>
        <w:t>url</w:t>
      </w:r>
      <w:proofErr w:type="spellEnd"/>
      <w:r>
        <w:t xml:space="preserve">) </w:t>
      </w:r>
      <w:proofErr w:type="spellStart"/>
      <w:r>
        <w:t>e.g</w:t>
      </w:r>
      <w:proofErr w:type="spellEnd"/>
      <w:r>
        <w:t xml:space="preserve"> 'localhost:8090/users'</w:t>
      </w:r>
    </w:p>
    <w:p w:rsidR="00950529" w:rsidRDefault="00950529" w:rsidP="00950529">
      <w:pPr>
        <w:pStyle w:val="ListParagraph"/>
        <w:numPr>
          <w:ilvl w:val="0"/>
          <w:numId w:val="32"/>
        </w:numPr>
      </w:pPr>
      <w:r>
        <w:t xml:space="preserve">If server is showing the JSON String, then </w:t>
      </w:r>
      <w:proofErr w:type="gramStart"/>
      <w:r>
        <w:t>Well</w:t>
      </w:r>
      <w:proofErr w:type="gramEnd"/>
      <w:r>
        <w:t xml:space="preserve"> Done... Server is running</w:t>
      </w:r>
    </w:p>
    <w:p w:rsidR="00950529" w:rsidRDefault="00950529" w:rsidP="00950529"/>
    <w:p w:rsidR="00950529" w:rsidRDefault="00950529" w:rsidP="00950529">
      <w:pPr>
        <w:pStyle w:val="Heading2"/>
      </w:pPr>
      <w:r>
        <w:t>SETTING UP THE ANDROID APPLICATION:</w:t>
      </w:r>
    </w:p>
    <w:p w:rsidR="00950529" w:rsidRDefault="00950529" w:rsidP="00FB121A">
      <w:pPr>
        <w:pStyle w:val="ListParagraph"/>
        <w:numPr>
          <w:ilvl w:val="0"/>
          <w:numId w:val="33"/>
        </w:numPr>
      </w:pPr>
      <w:r>
        <w:t xml:space="preserve">Import the android project in your android studio as a </w:t>
      </w:r>
      <w:proofErr w:type="spellStart"/>
      <w:r>
        <w:t>graddle</w:t>
      </w:r>
      <w:proofErr w:type="spellEnd"/>
      <w:r>
        <w:t xml:space="preserve"> project</w:t>
      </w:r>
      <w:r>
        <w:t>.</w:t>
      </w:r>
    </w:p>
    <w:p w:rsidR="00950529" w:rsidRDefault="00950529" w:rsidP="00950529">
      <w:pPr>
        <w:pStyle w:val="ListParagraph"/>
        <w:numPr>
          <w:ilvl w:val="0"/>
          <w:numId w:val="33"/>
        </w:numPr>
      </w:pPr>
      <w:r>
        <w:t xml:space="preserve">Run on you AVD or any </w:t>
      </w:r>
      <w:r>
        <w:t>emulator</w:t>
      </w:r>
      <w:r>
        <w:t xml:space="preserve"> you use</w:t>
      </w:r>
    </w:p>
    <w:p w:rsidR="00885466" w:rsidRDefault="00950529" w:rsidP="00950529">
      <w:pPr>
        <w:pStyle w:val="ListParagraph"/>
        <w:numPr>
          <w:ilvl w:val="0"/>
          <w:numId w:val="33"/>
        </w:numPr>
      </w:pPr>
      <w:r>
        <w:t>On a successful build, very first page will be the sign-in page.</w:t>
      </w:r>
    </w:p>
    <w:p w:rsidR="00885466" w:rsidRDefault="00950529" w:rsidP="00950529">
      <w:pPr>
        <w:pStyle w:val="ListParagraph"/>
        <w:numPr>
          <w:ilvl w:val="0"/>
          <w:numId w:val="33"/>
        </w:numPr>
      </w:pPr>
      <w:r>
        <w:t>Then on upper right corner of your screen, there will be a button "SERVER IP". Click on it and enter the IP address of the machine where server is running.</w:t>
      </w:r>
    </w:p>
    <w:p w:rsidR="00950529" w:rsidRDefault="00950529" w:rsidP="00950529">
      <w:pPr>
        <w:pStyle w:val="ListParagraph"/>
        <w:numPr>
          <w:ilvl w:val="0"/>
          <w:numId w:val="33"/>
        </w:numPr>
      </w:pPr>
      <w:r>
        <w:t>Sign in and enjoy ;)</w:t>
      </w:r>
    </w:p>
    <w:p w:rsidR="008A0EF4" w:rsidRDefault="008A0EF4" w:rsidP="00131ABB"/>
    <w:p w:rsidR="008A0EF4" w:rsidRDefault="008A0EF4" w:rsidP="00131ABB">
      <w:pPr>
        <w:pStyle w:val="Heading1"/>
      </w:pPr>
      <w:r>
        <w:t>GitHub Link:</w:t>
      </w:r>
      <w:bookmarkStart w:id="13" w:name="_GoBack"/>
      <w:bookmarkEnd w:id="13"/>
    </w:p>
    <w:p w:rsidR="008A0EF4" w:rsidRPr="008A0EF4" w:rsidRDefault="008A0EF4" w:rsidP="008A0EF4">
      <w:r>
        <w:tab/>
      </w:r>
      <w:r w:rsidRPr="008A0EF4">
        <w:t>https://github.com/uurehman</w:t>
      </w:r>
      <w:r>
        <w:t>/Quizzer</w:t>
      </w:r>
      <w:r w:rsidR="002621AC">
        <w:t>-</w:t>
      </w:r>
      <w:r>
        <w:t>Android</w:t>
      </w:r>
      <w:r w:rsidR="002621AC">
        <w:t>-</w:t>
      </w:r>
      <w:r>
        <w:t>Application</w:t>
      </w:r>
    </w:p>
    <w:sectPr w:rsidR="008A0EF4" w:rsidRPr="008A0EF4" w:rsidSect="00391E3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C850C34"/>
    <w:multiLevelType w:val="hybridMultilevel"/>
    <w:tmpl w:val="3AAE9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313F69"/>
    <w:multiLevelType w:val="hybridMultilevel"/>
    <w:tmpl w:val="17325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CF13837"/>
    <w:multiLevelType w:val="hybridMultilevel"/>
    <w:tmpl w:val="ABC4F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5ED50DA"/>
    <w:multiLevelType w:val="hybridMultilevel"/>
    <w:tmpl w:val="14E26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5FE5FB5"/>
    <w:multiLevelType w:val="hybridMultilevel"/>
    <w:tmpl w:val="DBFAAF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6A617F4"/>
    <w:multiLevelType w:val="hybridMultilevel"/>
    <w:tmpl w:val="431E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54DF3130"/>
    <w:multiLevelType w:val="hybridMultilevel"/>
    <w:tmpl w:val="6208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62C84DB3"/>
    <w:multiLevelType w:val="hybridMultilevel"/>
    <w:tmpl w:val="3AAE9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891A19"/>
    <w:multiLevelType w:val="hybridMultilevel"/>
    <w:tmpl w:val="B1E67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4B107FC"/>
    <w:multiLevelType w:val="hybridMultilevel"/>
    <w:tmpl w:val="1EDE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2"/>
  </w:num>
  <w:num w:numId="3">
    <w:abstractNumId w:val="10"/>
  </w:num>
  <w:num w:numId="4">
    <w:abstractNumId w:val="29"/>
  </w:num>
  <w:num w:numId="5">
    <w:abstractNumId w:val="15"/>
  </w:num>
  <w:num w:numId="6">
    <w:abstractNumId w:val="18"/>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7"/>
  </w:num>
  <w:num w:numId="21">
    <w:abstractNumId w:val="20"/>
  </w:num>
  <w:num w:numId="22">
    <w:abstractNumId w:val="11"/>
  </w:num>
  <w:num w:numId="23">
    <w:abstractNumId w:val="32"/>
  </w:num>
  <w:num w:numId="24">
    <w:abstractNumId w:val="28"/>
  </w:num>
  <w:num w:numId="25">
    <w:abstractNumId w:val="13"/>
  </w:num>
  <w:num w:numId="26">
    <w:abstractNumId w:val="23"/>
  </w:num>
  <w:num w:numId="27">
    <w:abstractNumId w:val="22"/>
  </w:num>
  <w:num w:numId="28">
    <w:abstractNumId w:val="30"/>
  </w:num>
  <w:num w:numId="29">
    <w:abstractNumId w:val="21"/>
  </w:num>
  <w:num w:numId="30">
    <w:abstractNumId w:val="14"/>
  </w:num>
  <w:num w:numId="31">
    <w:abstractNumId w:val="25"/>
  </w:num>
  <w:num w:numId="32">
    <w:abstractNumId w:val="31"/>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34"/>
    <w:rsid w:val="00131ABB"/>
    <w:rsid w:val="001F4EB5"/>
    <w:rsid w:val="002621AC"/>
    <w:rsid w:val="00382A1D"/>
    <w:rsid w:val="00391E34"/>
    <w:rsid w:val="00645252"/>
    <w:rsid w:val="006B602F"/>
    <w:rsid w:val="006D3D74"/>
    <w:rsid w:val="00796E2D"/>
    <w:rsid w:val="00885466"/>
    <w:rsid w:val="008A0EF4"/>
    <w:rsid w:val="00950529"/>
    <w:rsid w:val="00A9204E"/>
    <w:rsid w:val="00C25AD9"/>
    <w:rsid w:val="00DD2A87"/>
    <w:rsid w:val="00DF3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2A105-ED00-49C9-A50A-D56F1C4A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EB5"/>
    <w:rPr>
      <w:rFonts w:ascii="Arial" w:hAnsi="Arial"/>
      <w:sz w:val="24"/>
    </w:rPr>
  </w:style>
  <w:style w:type="paragraph" w:styleId="Heading1">
    <w:name w:val="heading 1"/>
    <w:basedOn w:val="Normal"/>
    <w:next w:val="Normal"/>
    <w:link w:val="Heading1Char"/>
    <w:uiPriority w:val="9"/>
    <w:qFormat/>
    <w:rsid w:val="001F4EB5"/>
    <w:pPr>
      <w:keepNext/>
      <w:keepLines/>
      <w:spacing w:before="240"/>
      <w:outlineLvl w:val="0"/>
    </w:pPr>
    <w:rPr>
      <w:rFonts w:ascii="Arial Rounded MT Bold" w:eastAsiaTheme="majorEastAsia" w:hAnsi="Arial Rounded MT Bold" w:cstheme="majorBidi"/>
      <w:b/>
      <w:color w:val="1F4E79" w:themeColor="accent1" w:themeShade="80"/>
      <w:sz w:val="40"/>
      <w:szCs w:val="32"/>
    </w:rPr>
  </w:style>
  <w:style w:type="paragraph" w:styleId="Heading2">
    <w:name w:val="heading 2"/>
    <w:basedOn w:val="Normal"/>
    <w:next w:val="Normal"/>
    <w:link w:val="Heading2Char"/>
    <w:uiPriority w:val="9"/>
    <w:unhideWhenUsed/>
    <w:qFormat/>
    <w:rsid w:val="001F4EB5"/>
    <w:pPr>
      <w:keepNext/>
      <w:keepLines/>
      <w:spacing w:before="40"/>
      <w:outlineLvl w:val="1"/>
    </w:pPr>
    <w:rPr>
      <w:rFonts w:eastAsiaTheme="majorEastAsia" w:cstheme="majorBidi"/>
      <w:color w:val="1F4E79" w:themeColor="accent1" w:themeShade="80"/>
      <w:sz w:val="32"/>
      <w:szCs w:val="26"/>
    </w:rPr>
  </w:style>
  <w:style w:type="paragraph" w:styleId="Heading3">
    <w:name w:val="heading 3"/>
    <w:basedOn w:val="Normal"/>
    <w:next w:val="Normal"/>
    <w:link w:val="Heading3Char"/>
    <w:uiPriority w:val="9"/>
    <w:unhideWhenUsed/>
    <w:qFormat/>
    <w:rsid w:val="001F4EB5"/>
    <w:pPr>
      <w:keepNext/>
      <w:keepLines/>
      <w:spacing w:before="4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EB5"/>
    <w:rPr>
      <w:rFonts w:ascii="Arial Rounded MT Bold" w:eastAsiaTheme="majorEastAsia" w:hAnsi="Arial Rounded MT Bold" w:cstheme="majorBidi"/>
      <w:b/>
      <w:color w:val="1F4E79" w:themeColor="accent1" w:themeShade="80"/>
      <w:sz w:val="40"/>
      <w:szCs w:val="32"/>
    </w:rPr>
  </w:style>
  <w:style w:type="character" w:customStyle="1" w:styleId="Heading2Char">
    <w:name w:val="Heading 2 Char"/>
    <w:basedOn w:val="DefaultParagraphFont"/>
    <w:link w:val="Heading2"/>
    <w:uiPriority w:val="9"/>
    <w:rsid w:val="001F4EB5"/>
    <w:rPr>
      <w:rFonts w:ascii="Arial" w:eastAsiaTheme="majorEastAsia" w:hAnsi="Arial" w:cstheme="majorBidi"/>
      <w:color w:val="1F4E79" w:themeColor="accent1" w:themeShade="80"/>
      <w:sz w:val="32"/>
      <w:szCs w:val="26"/>
    </w:rPr>
  </w:style>
  <w:style w:type="character" w:customStyle="1" w:styleId="Heading3Char">
    <w:name w:val="Heading 3 Char"/>
    <w:basedOn w:val="DefaultParagraphFont"/>
    <w:link w:val="Heading3"/>
    <w:uiPriority w:val="9"/>
    <w:rsid w:val="001F4EB5"/>
    <w:rPr>
      <w:rFonts w:ascii="Arial" w:eastAsiaTheme="majorEastAsia" w:hAnsi="Arial" w:cstheme="majorBidi"/>
      <w:color w:val="1F4D78" w:themeColor="accent1" w:themeShade="7F"/>
      <w:sz w:val="28"/>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NoSpacing">
    <w:name w:val="No Spacing"/>
    <w:link w:val="NoSpacingChar"/>
    <w:uiPriority w:val="1"/>
    <w:qFormat/>
    <w:rsid w:val="00391E34"/>
    <w:rPr>
      <w:rFonts w:eastAsiaTheme="minorEastAsia"/>
    </w:rPr>
  </w:style>
  <w:style w:type="character" w:customStyle="1" w:styleId="NoSpacingChar">
    <w:name w:val="No Spacing Char"/>
    <w:basedOn w:val="DefaultParagraphFont"/>
    <w:link w:val="NoSpacing"/>
    <w:uiPriority w:val="1"/>
    <w:rsid w:val="00391E34"/>
    <w:rPr>
      <w:rFonts w:eastAsiaTheme="minorEastAsia"/>
    </w:rPr>
  </w:style>
  <w:style w:type="paragraph" w:styleId="ListParagraph">
    <w:name w:val="List Paragraph"/>
    <w:basedOn w:val="Normal"/>
    <w:uiPriority w:val="34"/>
    <w:unhideWhenUsed/>
    <w:qFormat/>
    <w:rsid w:val="00391E34"/>
    <w:pPr>
      <w:ind w:left="720"/>
      <w:contextualSpacing/>
    </w:pPr>
  </w:style>
  <w:style w:type="paragraph" w:styleId="TOCHeading">
    <w:name w:val="TOC Heading"/>
    <w:basedOn w:val="Heading1"/>
    <w:next w:val="Normal"/>
    <w:uiPriority w:val="39"/>
    <w:unhideWhenUsed/>
    <w:qFormat/>
    <w:rsid w:val="00796E2D"/>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96E2D"/>
    <w:pPr>
      <w:spacing w:after="100"/>
    </w:pPr>
  </w:style>
  <w:style w:type="paragraph" w:styleId="TOC2">
    <w:name w:val="toc 2"/>
    <w:basedOn w:val="Normal"/>
    <w:next w:val="Normal"/>
    <w:autoRedefine/>
    <w:uiPriority w:val="39"/>
    <w:unhideWhenUsed/>
    <w:rsid w:val="00796E2D"/>
    <w:pPr>
      <w:spacing w:after="100"/>
      <w:ind w:left="240"/>
    </w:pPr>
  </w:style>
  <w:style w:type="paragraph" w:styleId="TOC3">
    <w:name w:val="toc 3"/>
    <w:basedOn w:val="Normal"/>
    <w:next w:val="Normal"/>
    <w:autoRedefine/>
    <w:uiPriority w:val="39"/>
    <w:unhideWhenUsed/>
    <w:rsid w:val="00796E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4131">
      <w:bodyDiv w:val="1"/>
      <w:marLeft w:val="0"/>
      <w:marRight w:val="0"/>
      <w:marTop w:val="0"/>
      <w:marBottom w:val="0"/>
      <w:divBdr>
        <w:top w:val="none" w:sz="0" w:space="0" w:color="auto"/>
        <w:left w:val="none" w:sz="0" w:space="0" w:color="auto"/>
        <w:bottom w:val="none" w:sz="0" w:space="0" w:color="auto"/>
        <w:right w:val="none" w:sz="0" w:space="0" w:color="auto"/>
      </w:divBdr>
    </w:div>
    <w:div w:id="123042811">
      <w:bodyDiv w:val="1"/>
      <w:marLeft w:val="0"/>
      <w:marRight w:val="0"/>
      <w:marTop w:val="0"/>
      <w:marBottom w:val="0"/>
      <w:divBdr>
        <w:top w:val="none" w:sz="0" w:space="0" w:color="auto"/>
        <w:left w:val="none" w:sz="0" w:space="0" w:color="auto"/>
        <w:bottom w:val="none" w:sz="0" w:space="0" w:color="auto"/>
        <w:right w:val="none" w:sz="0" w:space="0" w:color="auto"/>
      </w:divBdr>
    </w:div>
    <w:div w:id="169872956">
      <w:bodyDiv w:val="1"/>
      <w:marLeft w:val="0"/>
      <w:marRight w:val="0"/>
      <w:marTop w:val="0"/>
      <w:marBottom w:val="0"/>
      <w:divBdr>
        <w:top w:val="none" w:sz="0" w:space="0" w:color="auto"/>
        <w:left w:val="none" w:sz="0" w:space="0" w:color="auto"/>
        <w:bottom w:val="none" w:sz="0" w:space="0" w:color="auto"/>
        <w:right w:val="none" w:sz="0" w:space="0" w:color="auto"/>
      </w:divBdr>
    </w:div>
    <w:div w:id="1175799502">
      <w:bodyDiv w:val="1"/>
      <w:marLeft w:val="0"/>
      <w:marRight w:val="0"/>
      <w:marTop w:val="0"/>
      <w:marBottom w:val="0"/>
      <w:divBdr>
        <w:top w:val="none" w:sz="0" w:space="0" w:color="auto"/>
        <w:left w:val="none" w:sz="0" w:space="0" w:color="auto"/>
        <w:bottom w:val="none" w:sz="0" w:space="0" w:color="auto"/>
        <w:right w:val="none" w:sz="0" w:space="0" w:color="auto"/>
      </w:divBdr>
    </w:div>
    <w:div w:id="205030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Colors" Target="diagrams/colors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diagramLayout" Target="diagrams/layout1.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baid\AppData\Roaming\Microsoft\Templates\Single%20spaced%20(blank).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6125B7-4E85-4F47-AE08-3256B8C26C98}"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974CFA-5764-422C-A5E4-78286348D802}">
      <dgm:prSet phldrT="[Text]"/>
      <dgm:spPr/>
      <dgm:t>
        <a:bodyPr/>
        <a:lstStyle/>
        <a:p>
          <a:r>
            <a:rPr lang="en-US"/>
            <a:t>Start</a:t>
          </a:r>
        </a:p>
      </dgm:t>
    </dgm:pt>
    <dgm:pt modelId="{7C9FF52C-D6D0-4E70-97C8-6800C42ECEC4}" type="parTrans" cxnId="{E1BDC180-504A-46FC-860A-9462D1CCEDA4}">
      <dgm:prSet/>
      <dgm:spPr/>
      <dgm:t>
        <a:bodyPr/>
        <a:lstStyle/>
        <a:p>
          <a:endParaRPr lang="en-US"/>
        </a:p>
      </dgm:t>
    </dgm:pt>
    <dgm:pt modelId="{F7616492-C5F2-48F1-AAF1-32FDAD045285}" type="sibTrans" cxnId="{E1BDC180-504A-46FC-860A-9462D1CCEDA4}">
      <dgm:prSet/>
      <dgm:spPr/>
      <dgm:t>
        <a:bodyPr/>
        <a:lstStyle/>
        <a:p>
          <a:endParaRPr lang="en-US"/>
        </a:p>
      </dgm:t>
    </dgm:pt>
    <dgm:pt modelId="{D7ABF6EE-DAF4-463F-AA69-756B257650EC}">
      <dgm:prSet phldrT="[Text]"/>
      <dgm:spPr/>
      <dgm:t>
        <a:bodyPr/>
        <a:lstStyle/>
        <a:p>
          <a:r>
            <a:rPr lang="en-US"/>
            <a:t>Login as</a:t>
          </a:r>
        </a:p>
      </dgm:t>
    </dgm:pt>
    <dgm:pt modelId="{20C77D82-EB4C-4723-B47D-A25B181A20F9}" type="parTrans" cxnId="{66AD4FDE-AF55-45F0-BA23-BC002CF2C8BA}">
      <dgm:prSet/>
      <dgm:spPr/>
      <dgm:t>
        <a:bodyPr/>
        <a:lstStyle/>
        <a:p>
          <a:endParaRPr lang="en-US"/>
        </a:p>
      </dgm:t>
    </dgm:pt>
    <dgm:pt modelId="{788633A1-FAA8-4F35-AB2D-2C7A189815F7}" type="sibTrans" cxnId="{66AD4FDE-AF55-45F0-BA23-BC002CF2C8BA}">
      <dgm:prSet/>
      <dgm:spPr/>
      <dgm:t>
        <a:bodyPr/>
        <a:lstStyle/>
        <a:p>
          <a:endParaRPr lang="en-US"/>
        </a:p>
      </dgm:t>
    </dgm:pt>
    <dgm:pt modelId="{DCD74422-26F5-4BAD-B719-7DDCCEF57329}">
      <dgm:prSet phldrT="[Text]"/>
      <dgm:spPr/>
      <dgm:t>
        <a:bodyPr/>
        <a:lstStyle/>
        <a:p>
          <a:r>
            <a:rPr lang="en-US"/>
            <a:t>Teacher</a:t>
          </a:r>
        </a:p>
      </dgm:t>
    </dgm:pt>
    <dgm:pt modelId="{42D046B9-7618-468B-8038-C507022893E0}" type="parTrans" cxnId="{2A3A2488-1CC8-4D97-940C-F602AE979EF3}">
      <dgm:prSet/>
      <dgm:spPr/>
      <dgm:t>
        <a:bodyPr/>
        <a:lstStyle/>
        <a:p>
          <a:endParaRPr lang="en-US"/>
        </a:p>
      </dgm:t>
    </dgm:pt>
    <dgm:pt modelId="{C22361C5-9D61-4B23-BA85-EBC3738C5AA1}" type="sibTrans" cxnId="{2A3A2488-1CC8-4D97-940C-F602AE979EF3}">
      <dgm:prSet/>
      <dgm:spPr/>
      <dgm:t>
        <a:bodyPr/>
        <a:lstStyle/>
        <a:p>
          <a:endParaRPr lang="en-US"/>
        </a:p>
      </dgm:t>
    </dgm:pt>
    <dgm:pt modelId="{FDFD7700-143E-41FB-8E60-A33496D9E7BB}">
      <dgm:prSet phldrT="[Text]"/>
      <dgm:spPr/>
      <dgm:t>
        <a:bodyPr/>
        <a:lstStyle/>
        <a:p>
          <a:r>
            <a:rPr lang="en-US"/>
            <a:t>Student</a:t>
          </a:r>
        </a:p>
      </dgm:t>
    </dgm:pt>
    <dgm:pt modelId="{46098625-CD2F-4933-B74C-0C353E20E7FC}" type="parTrans" cxnId="{CCD80D81-17C4-4DE7-B224-AB6C5514E39A}">
      <dgm:prSet/>
      <dgm:spPr/>
      <dgm:t>
        <a:bodyPr/>
        <a:lstStyle/>
        <a:p>
          <a:endParaRPr lang="en-US"/>
        </a:p>
      </dgm:t>
    </dgm:pt>
    <dgm:pt modelId="{6D7D8F1A-C638-4761-8CA7-050380FF6D58}" type="sibTrans" cxnId="{CCD80D81-17C4-4DE7-B224-AB6C5514E39A}">
      <dgm:prSet/>
      <dgm:spPr/>
      <dgm:t>
        <a:bodyPr/>
        <a:lstStyle/>
        <a:p>
          <a:endParaRPr lang="en-US"/>
        </a:p>
      </dgm:t>
    </dgm:pt>
    <dgm:pt modelId="{98976519-A11C-4CED-AC7E-A4808CCA2D09}">
      <dgm:prSet phldrT="[Text]"/>
      <dgm:spPr/>
      <dgm:t>
        <a:bodyPr/>
        <a:lstStyle/>
        <a:p>
          <a:r>
            <a:rPr lang="en-US"/>
            <a:t>Attempt quiz</a:t>
          </a:r>
        </a:p>
      </dgm:t>
    </dgm:pt>
    <dgm:pt modelId="{90E9960B-9AF7-432D-9ADF-6915EDC9E945}" type="parTrans" cxnId="{3785D20E-7A79-4FA5-AF46-B0AE3D7AD584}">
      <dgm:prSet/>
      <dgm:spPr/>
      <dgm:t>
        <a:bodyPr/>
        <a:lstStyle/>
        <a:p>
          <a:endParaRPr lang="en-US"/>
        </a:p>
      </dgm:t>
    </dgm:pt>
    <dgm:pt modelId="{FBD522DE-2C75-4F25-8781-7FEDF881AF28}" type="sibTrans" cxnId="{3785D20E-7A79-4FA5-AF46-B0AE3D7AD584}">
      <dgm:prSet/>
      <dgm:spPr/>
      <dgm:t>
        <a:bodyPr/>
        <a:lstStyle/>
        <a:p>
          <a:endParaRPr lang="en-US"/>
        </a:p>
      </dgm:t>
    </dgm:pt>
    <dgm:pt modelId="{7DB85C90-032E-483D-9DEB-7575F850D2B4}">
      <dgm:prSet phldrT="[Text]"/>
      <dgm:spPr/>
      <dgm:t>
        <a:bodyPr/>
        <a:lstStyle/>
        <a:p>
          <a:r>
            <a:rPr lang="en-US"/>
            <a:t>See results</a:t>
          </a:r>
        </a:p>
      </dgm:t>
    </dgm:pt>
    <dgm:pt modelId="{DB25559B-9F6E-46D9-BBD2-1CA3392D1E57}" type="parTrans" cxnId="{B48743BB-7D37-4AF4-8F37-FA1F706ECE50}">
      <dgm:prSet/>
      <dgm:spPr/>
      <dgm:t>
        <a:bodyPr/>
        <a:lstStyle/>
        <a:p>
          <a:endParaRPr lang="en-US"/>
        </a:p>
      </dgm:t>
    </dgm:pt>
    <dgm:pt modelId="{E5E0E460-C676-404E-B637-1A2000A184B5}" type="sibTrans" cxnId="{B48743BB-7D37-4AF4-8F37-FA1F706ECE50}">
      <dgm:prSet/>
      <dgm:spPr/>
      <dgm:t>
        <a:bodyPr/>
        <a:lstStyle/>
        <a:p>
          <a:endParaRPr lang="en-US"/>
        </a:p>
      </dgm:t>
    </dgm:pt>
    <dgm:pt modelId="{519DF19B-A41E-4528-ACF1-A3D644274E94}">
      <dgm:prSet phldrT="[Text]"/>
      <dgm:spPr/>
      <dgm:t>
        <a:bodyPr/>
        <a:lstStyle/>
        <a:p>
          <a:r>
            <a:rPr lang="en-US"/>
            <a:t>Make quiz</a:t>
          </a:r>
        </a:p>
      </dgm:t>
    </dgm:pt>
    <dgm:pt modelId="{D7A0460B-3ACF-42E0-B016-D8B5D4E37C88}" type="parTrans" cxnId="{3D236E3E-F918-4838-949D-BCA74CF5C8E5}">
      <dgm:prSet/>
      <dgm:spPr/>
      <dgm:t>
        <a:bodyPr/>
        <a:lstStyle/>
        <a:p>
          <a:endParaRPr lang="en-US"/>
        </a:p>
      </dgm:t>
    </dgm:pt>
    <dgm:pt modelId="{D66FAFAC-9730-40A5-B419-092E06F7E403}" type="sibTrans" cxnId="{3D236E3E-F918-4838-949D-BCA74CF5C8E5}">
      <dgm:prSet/>
      <dgm:spPr/>
      <dgm:t>
        <a:bodyPr/>
        <a:lstStyle/>
        <a:p>
          <a:endParaRPr lang="en-US"/>
        </a:p>
      </dgm:t>
    </dgm:pt>
    <dgm:pt modelId="{06654429-C8F0-4A6A-BFD5-9FAED9873D53}">
      <dgm:prSet phldrT="[Text]"/>
      <dgm:spPr/>
      <dgm:t>
        <a:bodyPr/>
        <a:lstStyle/>
        <a:p>
          <a:r>
            <a:rPr lang="en-US"/>
            <a:t>See quizzes</a:t>
          </a:r>
        </a:p>
      </dgm:t>
    </dgm:pt>
    <dgm:pt modelId="{B7F37908-1101-404C-8F9A-0800ADA35288}" type="parTrans" cxnId="{675A4AA2-CC13-4B92-AE65-775739801CED}">
      <dgm:prSet/>
      <dgm:spPr/>
      <dgm:t>
        <a:bodyPr/>
        <a:lstStyle/>
        <a:p>
          <a:endParaRPr lang="en-US"/>
        </a:p>
      </dgm:t>
    </dgm:pt>
    <dgm:pt modelId="{328DD9C5-C44F-44DD-AA22-21383A4A3DD0}" type="sibTrans" cxnId="{675A4AA2-CC13-4B92-AE65-775739801CED}">
      <dgm:prSet/>
      <dgm:spPr/>
      <dgm:t>
        <a:bodyPr/>
        <a:lstStyle/>
        <a:p>
          <a:endParaRPr lang="en-US"/>
        </a:p>
      </dgm:t>
    </dgm:pt>
    <dgm:pt modelId="{DFDD425F-5496-46A1-BCFA-368E203A2AFC}">
      <dgm:prSet phldrT="[Text]"/>
      <dgm:spPr/>
      <dgm:t>
        <a:bodyPr/>
        <a:lstStyle/>
        <a:p>
          <a:r>
            <a:rPr lang="en-US"/>
            <a:t>see available lists</a:t>
          </a:r>
        </a:p>
      </dgm:t>
    </dgm:pt>
    <dgm:pt modelId="{9F734B93-AA3A-44F1-A5E4-06D8A9B7F11E}" type="parTrans" cxnId="{7D3E4BEE-142D-47F8-A4DE-5AF7D13A4E10}">
      <dgm:prSet/>
      <dgm:spPr/>
      <dgm:t>
        <a:bodyPr/>
        <a:lstStyle/>
        <a:p>
          <a:endParaRPr lang="en-US"/>
        </a:p>
      </dgm:t>
    </dgm:pt>
    <dgm:pt modelId="{2F6E8F20-7114-41F4-A607-58FF4E7141B2}" type="sibTrans" cxnId="{7D3E4BEE-142D-47F8-A4DE-5AF7D13A4E10}">
      <dgm:prSet/>
      <dgm:spPr/>
      <dgm:t>
        <a:bodyPr/>
        <a:lstStyle/>
        <a:p>
          <a:endParaRPr lang="en-US"/>
        </a:p>
      </dgm:t>
    </dgm:pt>
    <dgm:pt modelId="{01424B15-95CC-4879-BE0C-DA65D88776F8}">
      <dgm:prSet phldrT="[Text]"/>
      <dgm:spPr/>
      <dgm:t>
        <a:bodyPr/>
        <a:lstStyle/>
        <a:p>
          <a:r>
            <a:rPr lang="en-US"/>
            <a:t>Select a quiz to attempt</a:t>
          </a:r>
        </a:p>
      </dgm:t>
    </dgm:pt>
    <dgm:pt modelId="{44E9EB10-B138-4F66-A68B-1704B9342E70}" type="parTrans" cxnId="{856B7882-535B-4A3D-BCCD-F4A4CAA570E4}">
      <dgm:prSet/>
      <dgm:spPr/>
      <dgm:t>
        <a:bodyPr/>
        <a:lstStyle/>
        <a:p>
          <a:endParaRPr lang="en-US"/>
        </a:p>
      </dgm:t>
    </dgm:pt>
    <dgm:pt modelId="{2ACAEBE8-2CA5-43C3-9942-8C336B828130}" type="sibTrans" cxnId="{856B7882-535B-4A3D-BCCD-F4A4CAA570E4}">
      <dgm:prSet/>
      <dgm:spPr/>
      <dgm:t>
        <a:bodyPr/>
        <a:lstStyle/>
        <a:p>
          <a:endParaRPr lang="en-US"/>
        </a:p>
      </dgm:t>
    </dgm:pt>
    <dgm:pt modelId="{A1D40306-96FA-4B1B-88D9-1810B9DB0D96}">
      <dgm:prSet phldrT="[Text]"/>
      <dgm:spPr/>
      <dgm:t>
        <a:bodyPr/>
        <a:lstStyle/>
        <a:p>
          <a:r>
            <a:rPr lang="en-US"/>
            <a:t>add Questions</a:t>
          </a:r>
        </a:p>
      </dgm:t>
    </dgm:pt>
    <dgm:pt modelId="{9E3243F7-A1CE-4FD9-98B6-3287F7291E80}" type="parTrans" cxnId="{F9EC5AC4-FE3E-47DB-A14D-1C0F2E4AB763}">
      <dgm:prSet/>
      <dgm:spPr/>
      <dgm:t>
        <a:bodyPr/>
        <a:lstStyle/>
        <a:p>
          <a:endParaRPr lang="en-US"/>
        </a:p>
      </dgm:t>
    </dgm:pt>
    <dgm:pt modelId="{AEF0E1B3-B5D8-4074-9231-BBA6A5D0902A}" type="sibTrans" cxnId="{F9EC5AC4-FE3E-47DB-A14D-1C0F2E4AB763}">
      <dgm:prSet/>
      <dgm:spPr/>
      <dgm:t>
        <a:bodyPr/>
        <a:lstStyle/>
        <a:p>
          <a:endParaRPr lang="en-US"/>
        </a:p>
      </dgm:t>
    </dgm:pt>
    <dgm:pt modelId="{711E3FBE-961D-4644-A972-80B392E9468C}" type="pres">
      <dgm:prSet presAssocID="{6A6125B7-4E85-4F47-AE08-3256B8C26C98}" presName="diagram" presStyleCnt="0">
        <dgm:presLayoutVars>
          <dgm:chPref val="1"/>
          <dgm:dir/>
          <dgm:animOne val="branch"/>
          <dgm:animLvl val="lvl"/>
          <dgm:resizeHandles val="exact"/>
        </dgm:presLayoutVars>
      </dgm:prSet>
      <dgm:spPr/>
      <dgm:t>
        <a:bodyPr/>
        <a:lstStyle/>
        <a:p>
          <a:endParaRPr lang="en-US"/>
        </a:p>
      </dgm:t>
    </dgm:pt>
    <dgm:pt modelId="{B25DD9F5-B67D-484D-B60C-AF9B10DD6466}" type="pres">
      <dgm:prSet presAssocID="{BC974CFA-5764-422C-A5E4-78286348D802}" presName="root1" presStyleCnt="0"/>
      <dgm:spPr/>
    </dgm:pt>
    <dgm:pt modelId="{55E6F61D-FFE8-46BD-A7A1-8DC5AEAF664C}" type="pres">
      <dgm:prSet presAssocID="{BC974CFA-5764-422C-A5E4-78286348D802}" presName="LevelOneTextNode" presStyleLbl="node0" presStyleIdx="0" presStyleCnt="1">
        <dgm:presLayoutVars>
          <dgm:chPref val="3"/>
        </dgm:presLayoutVars>
      </dgm:prSet>
      <dgm:spPr/>
      <dgm:t>
        <a:bodyPr/>
        <a:lstStyle/>
        <a:p>
          <a:endParaRPr lang="en-US"/>
        </a:p>
      </dgm:t>
    </dgm:pt>
    <dgm:pt modelId="{8F928F5D-28AF-4642-A9A6-9AA22CF13384}" type="pres">
      <dgm:prSet presAssocID="{BC974CFA-5764-422C-A5E4-78286348D802}" presName="level2hierChild" presStyleCnt="0"/>
      <dgm:spPr/>
    </dgm:pt>
    <dgm:pt modelId="{17F6468C-44CC-4914-BC2E-89557E8CEB8B}" type="pres">
      <dgm:prSet presAssocID="{20C77D82-EB4C-4723-B47D-A25B181A20F9}" presName="conn2-1" presStyleLbl="parChTrans1D2" presStyleIdx="0" presStyleCnt="1"/>
      <dgm:spPr/>
      <dgm:t>
        <a:bodyPr/>
        <a:lstStyle/>
        <a:p>
          <a:endParaRPr lang="en-US"/>
        </a:p>
      </dgm:t>
    </dgm:pt>
    <dgm:pt modelId="{46C5B88A-50BF-48D8-B2BC-F496E8FD8F1B}" type="pres">
      <dgm:prSet presAssocID="{20C77D82-EB4C-4723-B47D-A25B181A20F9}" presName="connTx" presStyleLbl="parChTrans1D2" presStyleIdx="0" presStyleCnt="1"/>
      <dgm:spPr/>
      <dgm:t>
        <a:bodyPr/>
        <a:lstStyle/>
        <a:p>
          <a:endParaRPr lang="en-US"/>
        </a:p>
      </dgm:t>
    </dgm:pt>
    <dgm:pt modelId="{E3C511DA-C683-4D46-A4F1-471081B4F55A}" type="pres">
      <dgm:prSet presAssocID="{D7ABF6EE-DAF4-463F-AA69-756B257650EC}" presName="root2" presStyleCnt="0"/>
      <dgm:spPr/>
    </dgm:pt>
    <dgm:pt modelId="{00F0A0AB-8D00-477A-B111-6F0A8CAB3D07}" type="pres">
      <dgm:prSet presAssocID="{D7ABF6EE-DAF4-463F-AA69-756B257650EC}" presName="LevelTwoTextNode" presStyleLbl="node2" presStyleIdx="0" presStyleCnt="1">
        <dgm:presLayoutVars>
          <dgm:chPref val="3"/>
        </dgm:presLayoutVars>
      </dgm:prSet>
      <dgm:spPr/>
      <dgm:t>
        <a:bodyPr/>
        <a:lstStyle/>
        <a:p>
          <a:endParaRPr lang="en-US"/>
        </a:p>
      </dgm:t>
    </dgm:pt>
    <dgm:pt modelId="{0E17D0D5-758F-4A69-9FB4-76901C0A4137}" type="pres">
      <dgm:prSet presAssocID="{D7ABF6EE-DAF4-463F-AA69-756B257650EC}" presName="level3hierChild" presStyleCnt="0"/>
      <dgm:spPr/>
    </dgm:pt>
    <dgm:pt modelId="{C8B18DB3-B58B-4CA4-8C8F-A446428061D3}" type="pres">
      <dgm:prSet presAssocID="{42D046B9-7618-468B-8038-C507022893E0}" presName="conn2-1" presStyleLbl="parChTrans1D3" presStyleIdx="0" presStyleCnt="2"/>
      <dgm:spPr/>
      <dgm:t>
        <a:bodyPr/>
        <a:lstStyle/>
        <a:p>
          <a:endParaRPr lang="en-US"/>
        </a:p>
      </dgm:t>
    </dgm:pt>
    <dgm:pt modelId="{44F153EF-9C74-4B85-A034-AB2E96AD9F05}" type="pres">
      <dgm:prSet presAssocID="{42D046B9-7618-468B-8038-C507022893E0}" presName="connTx" presStyleLbl="parChTrans1D3" presStyleIdx="0" presStyleCnt="2"/>
      <dgm:spPr/>
      <dgm:t>
        <a:bodyPr/>
        <a:lstStyle/>
        <a:p>
          <a:endParaRPr lang="en-US"/>
        </a:p>
      </dgm:t>
    </dgm:pt>
    <dgm:pt modelId="{48BFE36F-F195-48B0-A985-08CC12F0D6F7}" type="pres">
      <dgm:prSet presAssocID="{DCD74422-26F5-4BAD-B719-7DDCCEF57329}" presName="root2" presStyleCnt="0"/>
      <dgm:spPr/>
    </dgm:pt>
    <dgm:pt modelId="{E795C23E-9BFC-49E2-BFB0-53FA1FA37279}" type="pres">
      <dgm:prSet presAssocID="{DCD74422-26F5-4BAD-B719-7DDCCEF57329}" presName="LevelTwoTextNode" presStyleLbl="node3" presStyleIdx="0" presStyleCnt="2">
        <dgm:presLayoutVars>
          <dgm:chPref val="3"/>
        </dgm:presLayoutVars>
      </dgm:prSet>
      <dgm:spPr/>
      <dgm:t>
        <a:bodyPr/>
        <a:lstStyle/>
        <a:p>
          <a:endParaRPr lang="en-US"/>
        </a:p>
      </dgm:t>
    </dgm:pt>
    <dgm:pt modelId="{1EA12BAB-E69D-43F6-9603-288B1533E3B5}" type="pres">
      <dgm:prSet presAssocID="{DCD74422-26F5-4BAD-B719-7DDCCEF57329}" presName="level3hierChild" presStyleCnt="0"/>
      <dgm:spPr/>
    </dgm:pt>
    <dgm:pt modelId="{8EDCDDB0-0279-45E3-AFBF-D7E3CAA7F545}" type="pres">
      <dgm:prSet presAssocID="{D7A0460B-3ACF-42E0-B016-D8B5D4E37C88}" presName="conn2-1" presStyleLbl="parChTrans1D4" presStyleIdx="0" presStyleCnt="7"/>
      <dgm:spPr/>
      <dgm:t>
        <a:bodyPr/>
        <a:lstStyle/>
        <a:p>
          <a:endParaRPr lang="en-US"/>
        </a:p>
      </dgm:t>
    </dgm:pt>
    <dgm:pt modelId="{CB6C4BAD-1407-4BD8-A4A5-7EA24D58BBA9}" type="pres">
      <dgm:prSet presAssocID="{D7A0460B-3ACF-42E0-B016-D8B5D4E37C88}" presName="connTx" presStyleLbl="parChTrans1D4" presStyleIdx="0" presStyleCnt="7"/>
      <dgm:spPr/>
      <dgm:t>
        <a:bodyPr/>
        <a:lstStyle/>
        <a:p>
          <a:endParaRPr lang="en-US"/>
        </a:p>
      </dgm:t>
    </dgm:pt>
    <dgm:pt modelId="{B0F27669-A7E3-4425-86A1-3D3260AAE4F9}" type="pres">
      <dgm:prSet presAssocID="{519DF19B-A41E-4528-ACF1-A3D644274E94}" presName="root2" presStyleCnt="0"/>
      <dgm:spPr/>
    </dgm:pt>
    <dgm:pt modelId="{3A540117-56FF-4D11-B610-C6CD0B99F19B}" type="pres">
      <dgm:prSet presAssocID="{519DF19B-A41E-4528-ACF1-A3D644274E94}" presName="LevelTwoTextNode" presStyleLbl="node4" presStyleIdx="0" presStyleCnt="7">
        <dgm:presLayoutVars>
          <dgm:chPref val="3"/>
        </dgm:presLayoutVars>
      </dgm:prSet>
      <dgm:spPr/>
      <dgm:t>
        <a:bodyPr/>
        <a:lstStyle/>
        <a:p>
          <a:endParaRPr lang="en-US"/>
        </a:p>
      </dgm:t>
    </dgm:pt>
    <dgm:pt modelId="{102EC939-A6F4-405D-A7FD-B83D21548095}" type="pres">
      <dgm:prSet presAssocID="{519DF19B-A41E-4528-ACF1-A3D644274E94}" presName="level3hierChild" presStyleCnt="0"/>
      <dgm:spPr/>
    </dgm:pt>
    <dgm:pt modelId="{49E698B7-B351-46C8-978A-F447169736AD}" type="pres">
      <dgm:prSet presAssocID="{9E3243F7-A1CE-4FD9-98B6-3287F7291E80}" presName="conn2-1" presStyleLbl="parChTrans1D4" presStyleIdx="1" presStyleCnt="7"/>
      <dgm:spPr/>
      <dgm:t>
        <a:bodyPr/>
        <a:lstStyle/>
        <a:p>
          <a:endParaRPr lang="en-US"/>
        </a:p>
      </dgm:t>
    </dgm:pt>
    <dgm:pt modelId="{1422BDCE-E1C3-416A-8AB2-77F4DB29AA02}" type="pres">
      <dgm:prSet presAssocID="{9E3243F7-A1CE-4FD9-98B6-3287F7291E80}" presName="connTx" presStyleLbl="parChTrans1D4" presStyleIdx="1" presStyleCnt="7"/>
      <dgm:spPr/>
      <dgm:t>
        <a:bodyPr/>
        <a:lstStyle/>
        <a:p>
          <a:endParaRPr lang="en-US"/>
        </a:p>
      </dgm:t>
    </dgm:pt>
    <dgm:pt modelId="{5558FB58-8D84-4555-AE0D-D778F1838DD1}" type="pres">
      <dgm:prSet presAssocID="{A1D40306-96FA-4B1B-88D9-1810B9DB0D96}" presName="root2" presStyleCnt="0"/>
      <dgm:spPr/>
    </dgm:pt>
    <dgm:pt modelId="{9EC84FDA-AB3B-4E2A-B846-B6E9A94E198E}" type="pres">
      <dgm:prSet presAssocID="{A1D40306-96FA-4B1B-88D9-1810B9DB0D96}" presName="LevelTwoTextNode" presStyleLbl="node4" presStyleIdx="1" presStyleCnt="7">
        <dgm:presLayoutVars>
          <dgm:chPref val="3"/>
        </dgm:presLayoutVars>
      </dgm:prSet>
      <dgm:spPr/>
      <dgm:t>
        <a:bodyPr/>
        <a:lstStyle/>
        <a:p>
          <a:endParaRPr lang="en-US"/>
        </a:p>
      </dgm:t>
    </dgm:pt>
    <dgm:pt modelId="{29B851F4-FDD0-4008-95B0-6CD3102C569C}" type="pres">
      <dgm:prSet presAssocID="{A1D40306-96FA-4B1B-88D9-1810B9DB0D96}" presName="level3hierChild" presStyleCnt="0"/>
      <dgm:spPr/>
    </dgm:pt>
    <dgm:pt modelId="{AC3D8FB2-333C-4179-B6DA-B97EDE853F84}" type="pres">
      <dgm:prSet presAssocID="{B7F37908-1101-404C-8F9A-0800ADA35288}" presName="conn2-1" presStyleLbl="parChTrans1D4" presStyleIdx="2" presStyleCnt="7"/>
      <dgm:spPr/>
      <dgm:t>
        <a:bodyPr/>
        <a:lstStyle/>
        <a:p>
          <a:endParaRPr lang="en-US"/>
        </a:p>
      </dgm:t>
    </dgm:pt>
    <dgm:pt modelId="{54F5EC20-B783-4DC0-9BB7-918B0B7ADFD3}" type="pres">
      <dgm:prSet presAssocID="{B7F37908-1101-404C-8F9A-0800ADA35288}" presName="connTx" presStyleLbl="parChTrans1D4" presStyleIdx="2" presStyleCnt="7"/>
      <dgm:spPr/>
      <dgm:t>
        <a:bodyPr/>
        <a:lstStyle/>
        <a:p>
          <a:endParaRPr lang="en-US"/>
        </a:p>
      </dgm:t>
    </dgm:pt>
    <dgm:pt modelId="{444C1163-7E15-43D7-9A50-55AC92063F8C}" type="pres">
      <dgm:prSet presAssocID="{06654429-C8F0-4A6A-BFD5-9FAED9873D53}" presName="root2" presStyleCnt="0"/>
      <dgm:spPr/>
    </dgm:pt>
    <dgm:pt modelId="{24D4FE18-B7E4-4F4E-B084-0F3A05A16789}" type="pres">
      <dgm:prSet presAssocID="{06654429-C8F0-4A6A-BFD5-9FAED9873D53}" presName="LevelTwoTextNode" presStyleLbl="node4" presStyleIdx="2" presStyleCnt="7">
        <dgm:presLayoutVars>
          <dgm:chPref val="3"/>
        </dgm:presLayoutVars>
      </dgm:prSet>
      <dgm:spPr/>
      <dgm:t>
        <a:bodyPr/>
        <a:lstStyle/>
        <a:p>
          <a:endParaRPr lang="en-US"/>
        </a:p>
      </dgm:t>
    </dgm:pt>
    <dgm:pt modelId="{1C9BE3FF-C61A-460B-84BB-19B1E49791A5}" type="pres">
      <dgm:prSet presAssocID="{06654429-C8F0-4A6A-BFD5-9FAED9873D53}" presName="level3hierChild" presStyleCnt="0"/>
      <dgm:spPr/>
    </dgm:pt>
    <dgm:pt modelId="{676C1775-255B-4093-9D7C-4F8E2E161021}" type="pres">
      <dgm:prSet presAssocID="{46098625-CD2F-4933-B74C-0C353E20E7FC}" presName="conn2-1" presStyleLbl="parChTrans1D3" presStyleIdx="1" presStyleCnt="2"/>
      <dgm:spPr/>
      <dgm:t>
        <a:bodyPr/>
        <a:lstStyle/>
        <a:p>
          <a:endParaRPr lang="en-US"/>
        </a:p>
      </dgm:t>
    </dgm:pt>
    <dgm:pt modelId="{F3437D89-C05E-45C7-BF04-2DF99769F019}" type="pres">
      <dgm:prSet presAssocID="{46098625-CD2F-4933-B74C-0C353E20E7FC}" presName="connTx" presStyleLbl="parChTrans1D3" presStyleIdx="1" presStyleCnt="2"/>
      <dgm:spPr/>
      <dgm:t>
        <a:bodyPr/>
        <a:lstStyle/>
        <a:p>
          <a:endParaRPr lang="en-US"/>
        </a:p>
      </dgm:t>
    </dgm:pt>
    <dgm:pt modelId="{F12C6382-BDB0-41AD-9DFF-BB12CD912E55}" type="pres">
      <dgm:prSet presAssocID="{FDFD7700-143E-41FB-8E60-A33496D9E7BB}" presName="root2" presStyleCnt="0"/>
      <dgm:spPr/>
    </dgm:pt>
    <dgm:pt modelId="{D6768420-FDDF-4AE6-87CE-55E2C8F804A7}" type="pres">
      <dgm:prSet presAssocID="{FDFD7700-143E-41FB-8E60-A33496D9E7BB}" presName="LevelTwoTextNode" presStyleLbl="node3" presStyleIdx="1" presStyleCnt="2">
        <dgm:presLayoutVars>
          <dgm:chPref val="3"/>
        </dgm:presLayoutVars>
      </dgm:prSet>
      <dgm:spPr/>
      <dgm:t>
        <a:bodyPr/>
        <a:lstStyle/>
        <a:p>
          <a:endParaRPr lang="en-US"/>
        </a:p>
      </dgm:t>
    </dgm:pt>
    <dgm:pt modelId="{2FF94D9E-35D1-4E4E-8C6C-ED639744A0DC}" type="pres">
      <dgm:prSet presAssocID="{FDFD7700-143E-41FB-8E60-A33496D9E7BB}" presName="level3hierChild" presStyleCnt="0"/>
      <dgm:spPr/>
    </dgm:pt>
    <dgm:pt modelId="{AEDB6DC2-A3A2-4845-A884-F2605E45A2CE}" type="pres">
      <dgm:prSet presAssocID="{9F734B93-AA3A-44F1-A5E4-06D8A9B7F11E}" presName="conn2-1" presStyleLbl="parChTrans1D4" presStyleIdx="3" presStyleCnt="7"/>
      <dgm:spPr/>
      <dgm:t>
        <a:bodyPr/>
        <a:lstStyle/>
        <a:p>
          <a:endParaRPr lang="en-US"/>
        </a:p>
      </dgm:t>
    </dgm:pt>
    <dgm:pt modelId="{04890726-D689-44F5-A132-BF64E18F17C9}" type="pres">
      <dgm:prSet presAssocID="{9F734B93-AA3A-44F1-A5E4-06D8A9B7F11E}" presName="connTx" presStyleLbl="parChTrans1D4" presStyleIdx="3" presStyleCnt="7"/>
      <dgm:spPr/>
      <dgm:t>
        <a:bodyPr/>
        <a:lstStyle/>
        <a:p>
          <a:endParaRPr lang="en-US"/>
        </a:p>
      </dgm:t>
    </dgm:pt>
    <dgm:pt modelId="{667ED647-47C8-4088-9BB6-4202B9F81401}" type="pres">
      <dgm:prSet presAssocID="{DFDD425F-5496-46A1-BCFA-368E203A2AFC}" presName="root2" presStyleCnt="0"/>
      <dgm:spPr/>
    </dgm:pt>
    <dgm:pt modelId="{92F955A5-8BF8-49D0-BE63-631AD018B964}" type="pres">
      <dgm:prSet presAssocID="{DFDD425F-5496-46A1-BCFA-368E203A2AFC}" presName="LevelTwoTextNode" presStyleLbl="node4" presStyleIdx="3" presStyleCnt="7">
        <dgm:presLayoutVars>
          <dgm:chPref val="3"/>
        </dgm:presLayoutVars>
      </dgm:prSet>
      <dgm:spPr/>
      <dgm:t>
        <a:bodyPr/>
        <a:lstStyle/>
        <a:p>
          <a:endParaRPr lang="en-US"/>
        </a:p>
      </dgm:t>
    </dgm:pt>
    <dgm:pt modelId="{45DA55F0-3C80-42E8-B9CF-A5537F353637}" type="pres">
      <dgm:prSet presAssocID="{DFDD425F-5496-46A1-BCFA-368E203A2AFC}" presName="level3hierChild" presStyleCnt="0"/>
      <dgm:spPr/>
    </dgm:pt>
    <dgm:pt modelId="{99237AB9-58D4-4F0B-ACDD-35E9C92722BB}" type="pres">
      <dgm:prSet presAssocID="{44E9EB10-B138-4F66-A68B-1704B9342E70}" presName="conn2-1" presStyleLbl="parChTrans1D4" presStyleIdx="4" presStyleCnt="7"/>
      <dgm:spPr/>
      <dgm:t>
        <a:bodyPr/>
        <a:lstStyle/>
        <a:p>
          <a:endParaRPr lang="en-US"/>
        </a:p>
      </dgm:t>
    </dgm:pt>
    <dgm:pt modelId="{6DF26069-4BE8-438F-8282-7E0ED01A8C5F}" type="pres">
      <dgm:prSet presAssocID="{44E9EB10-B138-4F66-A68B-1704B9342E70}" presName="connTx" presStyleLbl="parChTrans1D4" presStyleIdx="4" presStyleCnt="7"/>
      <dgm:spPr/>
      <dgm:t>
        <a:bodyPr/>
        <a:lstStyle/>
        <a:p>
          <a:endParaRPr lang="en-US"/>
        </a:p>
      </dgm:t>
    </dgm:pt>
    <dgm:pt modelId="{E9D3A504-4AA8-4B75-A772-020FD9DA7A34}" type="pres">
      <dgm:prSet presAssocID="{01424B15-95CC-4879-BE0C-DA65D88776F8}" presName="root2" presStyleCnt="0"/>
      <dgm:spPr/>
    </dgm:pt>
    <dgm:pt modelId="{1F2C97F2-1583-4078-812E-B39608492A7B}" type="pres">
      <dgm:prSet presAssocID="{01424B15-95CC-4879-BE0C-DA65D88776F8}" presName="LevelTwoTextNode" presStyleLbl="node4" presStyleIdx="4" presStyleCnt="7">
        <dgm:presLayoutVars>
          <dgm:chPref val="3"/>
        </dgm:presLayoutVars>
      </dgm:prSet>
      <dgm:spPr/>
      <dgm:t>
        <a:bodyPr/>
        <a:lstStyle/>
        <a:p>
          <a:endParaRPr lang="en-US"/>
        </a:p>
      </dgm:t>
    </dgm:pt>
    <dgm:pt modelId="{7DF44583-7940-4706-B8C7-DE0BE82E969C}" type="pres">
      <dgm:prSet presAssocID="{01424B15-95CC-4879-BE0C-DA65D88776F8}" presName="level3hierChild" presStyleCnt="0"/>
      <dgm:spPr/>
    </dgm:pt>
    <dgm:pt modelId="{232426D3-8C67-410E-8B7B-AC0C2C3511D6}" type="pres">
      <dgm:prSet presAssocID="{90E9960B-9AF7-432D-9ADF-6915EDC9E945}" presName="conn2-1" presStyleLbl="parChTrans1D4" presStyleIdx="5" presStyleCnt="7"/>
      <dgm:spPr/>
      <dgm:t>
        <a:bodyPr/>
        <a:lstStyle/>
        <a:p>
          <a:endParaRPr lang="en-US"/>
        </a:p>
      </dgm:t>
    </dgm:pt>
    <dgm:pt modelId="{816E4672-CD8D-4337-B363-12D0145D1CF6}" type="pres">
      <dgm:prSet presAssocID="{90E9960B-9AF7-432D-9ADF-6915EDC9E945}" presName="connTx" presStyleLbl="parChTrans1D4" presStyleIdx="5" presStyleCnt="7"/>
      <dgm:spPr/>
      <dgm:t>
        <a:bodyPr/>
        <a:lstStyle/>
        <a:p>
          <a:endParaRPr lang="en-US"/>
        </a:p>
      </dgm:t>
    </dgm:pt>
    <dgm:pt modelId="{43261D9C-8FFF-4151-B096-D635D02E61AE}" type="pres">
      <dgm:prSet presAssocID="{98976519-A11C-4CED-AC7E-A4808CCA2D09}" presName="root2" presStyleCnt="0"/>
      <dgm:spPr/>
    </dgm:pt>
    <dgm:pt modelId="{57318BAE-8A2F-4613-AD1F-18064780762C}" type="pres">
      <dgm:prSet presAssocID="{98976519-A11C-4CED-AC7E-A4808CCA2D09}" presName="LevelTwoTextNode" presStyleLbl="node4" presStyleIdx="5" presStyleCnt="7">
        <dgm:presLayoutVars>
          <dgm:chPref val="3"/>
        </dgm:presLayoutVars>
      </dgm:prSet>
      <dgm:spPr/>
      <dgm:t>
        <a:bodyPr/>
        <a:lstStyle/>
        <a:p>
          <a:endParaRPr lang="en-US"/>
        </a:p>
      </dgm:t>
    </dgm:pt>
    <dgm:pt modelId="{8A62E989-F41E-4C4B-B51C-8D80094474B8}" type="pres">
      <dgm:prSet presAssocID="{98976519-A11C-4CED-AC7E-A4808CCA2D09}" presName="level3hierChild" presStyleCnt="0"/>
      <dgm:spPr/>
    </dgm:pt>
    <dgm:pt modelId="{9476336B-D718-47E2-80EA-2FB203AE866B}" type="pres">
      <dgm:prSet presAssocID="{DB25559B-9F6E-46D9-BBD2-1CA3392D1E57}" presName="conn2-1" presStyleLbl="parChTrans1D4" presStyleIdx="6" presStyleCnt="7"/>
      <dgm:spPr/>
      <dgm:t>
        <a:bodyPr/>
        <a:lstStyle/>
        <a:p>
          <a:endParaRPr lang="en-US"/>
        </a:p>
      </dgm:t>
    </dgm:pt>
    <dgm:pt modelId="{76145BE0-2CED-46D5-9823-0498ABF6CE31}" type="pres">
      <dgm:prSet presAssocID="{DB25559B-9F6E-46D9-BBD2-1CA3392D1E57}" presName="connTx" presStyleLbl="parChTrans1D4" presStyleIdx="6" presStyleCnt="7"/>
      <dgm:spPr/>
      <dgm:t>
        <a:bodyPr/>
        <a:lstStyle/>
        <a:p>
          <a:endParaRPr lang="en-US"/>
        </a:p>
      </dgm:t>
    </dgm:pt>
    <dgm:pt modelId="{040E40D1-8012-4538-8A58-2C9993ED2D12}" type="pres">
      <dgm:prSet presAssocID="{7DB85C90-032E-483D-9DEB-7575F850D2B4}" presName="root2" presStyleCnt="0"/>
      <dgm:spPr/>
    </dgm:pt>
    <dgm:pt modelId="{2FC7342B-2A66-410F-BE56-A77FE4EC7D02}" type="pres">
      <dgm:prSet presAssocID="{7DB85C90-032E-483D-9DEB-7575F850D2B4}" presName="LevelTwoTextNode" presStyleLbl="node4" presStyleIdx="6" presStyleCnt="7">
        <dgm:presLayoutVars>
          <dgm:chPref val="3"/>
        </dgm:presLayoutVars>
      </dgm:prSet>
      <dgm:spPr/>
      <dgm:t>
        <a:bodyPr/>
        <a:lstStyle/>
        <a:p>
          <a:endParaRPr lang="en-US"/>
        </a:p>
      </dgm:t>
    </dgm:pt>
    <dgm:pt modelId="{4ED338FC-28D3-4608-8DD1-A4EC58731EC6}" type="pres">
      <dgm:prSet presAssocID="{7DB85C90-032E-483D-9DEB-7575F850D2B4}" presName="level3hierChild" presStyleCnt="0"/>
      <dgm:spPr/>
    </dgm:pt>
  </dgm:ptLst>
  <dgm:cxnLst>
    <dgm:cxn modelId="{A4EB2B09-2D99-4109-AA3A-36E6AB85BE9A}" type="presOf" srcId="{9E3243F7-A1CE-4FD9-98B6-3287F7291E80}" destId="{49E698B7-B351-46C8-978A-F447169736AD}" srcOrd="0" destOrd="0" presId="urn:microsoft.com/office/officeart/2005/8/layout/hierarchy2"/>
    <dgm:cxn modelId="{B1CAD3EF-9425-4A49-B3E0-74B74C7AA1D3}" type="presOf" srcId="{A1D40306-96FA-4B1B-88D9-1810B9DB0D96}" destId="{9EC84FDA-AB3B-4E2A-B846-B6E9A94E198E}" srcOrd="0" destOrd="0" presId="urn:microsoft.com/office/officeart/2005/8/layout/hierarchy2"/>
    <dgm:cxn modelId="{AEF31722-B7C8-4720-831C-189DDDD8926F}" type="presOf" srcId="{DB25559B-9F6E-46D9-BBD2-1CA3392D1E57}" destId="{76145BE0-2CED-46D5-9823-0498ABF6CE31}" srcOrd="1" destOrd="0" presId="urn:microsoft.com/office/officeart/2005/8/layout/hierarchy2"/>
    <dgm:cxn modelId="{0481B63C-2132-4A2C-A6F1-B853872A369C}" type="presOf" srcId="{46098625-CD2F-4933-B74C-0C353E20E7FC}" destId="{F3437D89-C05E-45C7-BF04-2DF99769F019}" srcOrd="1" destOrd="0" presId="urn:microsoft.com/office/officeart/2005/8/layout/hierarchy2"/>
    <dgm:cxn modelId="{12A53962-3A8D-4F98-96AB-E342F4D0494A}" type="presOf" srcId="{98976519-A11C-4CED-AC7E-A4808CCA2D09}" destId="{57318BAE-8A2F-4613-AD1F-18064780762C}" srcOrd="0" destOrd="0" presId="urn:microsoft.com/office/officeart/2005/8/layout/hierarchy2"/>
    <dgm:cxn modelId="{F1B33A69-DA1C-47D3-80A0-05FE5D375653}" type="presOf" srcId="{DB25559B-9F6E-46D9-BBD2-1CA3392D1E57}" destId="{9476336B-D718-47E2-80EA-2FB203AE866B}" srcOrd="0" destOrd="0" presId="urn:microsoft.com/office/officeart/2005/8/layout/hierarchy2"/>
    <dgm:cxn modelId="{7D3E4BEE-142D-47F8-A4DE-5AF7D13A4E10}" srcId="{FDFD7700-143E-41FB-8E60-A33496D9E7BB}" destId="{DFDD425F-5496-46A1-BCFA-368E203A2AFC}" srcOrd="0" destOrd="0" parTransId="{9F734B93-AA3A-44F1-A5E4-06D8A9B7F11E}" sibTransId="{2F6E8F20-7114-41F4-A607-58FF4E7141B2}"/>
    <dgm:cxn modelId="{2A3A2488-1CC8-4D97-940C-F602AE979EF3}" srcId="{D7ABF6EE-DAF4-463F-AA69-756B257650EC}" destId="{DCD74422-26F5-4BAD-B719-7DDCCEF57329}" srcOrd="0" destOrd="0" parTransId="{42D046B9-7618-468B-8038-C507022893E0}" sibTransId="{C22361C5-9D61-4B23-BA85-EBC3738C5AA1}"/>
    <dgm:cxn modelId="{02CD89F4-9A1F-4923-9CF3-AA13D1BB6622}" type="presOf" srcId="{01424B15-95CC-4879-BE0C-DA65D88776F8}" destId="{1F2C97F2-1583-4078-812E-B39608492A7B}" srcOrd="0" destOrd="0" presId="urn:microsoft.com/office/officeart/2005/8/layout/hierarchy2"/>
    <dgm:cxn modelId="{779B153C-77B4-4FCC-B01C-DD653167C0D8}" type="presOf" srcId="{D7A0460B-3ACF-42E0-B016-D8B5D4E37C88}" destId="{CB6C4BAD-1407-4BD8-A4A5-7EA24D58BBA9}" srcOrd="1" destOrd="0" presId="urn:microsoft.com/office/officeart/2005/8/layout/hierarchy2"/>
    <dgm:cxn modelId="{9EE7FC95-A3B5-40AF-92F9-63E3960454B0}" type="presOf" srcId="{44E9EB10-B138-4F66-A68B-1704B9342E70}" destId="{6DF26069-4BE8-438F-8282-7E0ED01A8C5F}" srcOrd="1" destOrd="0" presId="urn:microsoft.com/office/officeart/2005/8/layout/hierarchy2"/>
    <dgm:cxn modelId="{63615672-3954-4E72-8585-272B52BB1D35}" type="presOf" srcId="{DFDD425F-5496-46A1-BCFA-368E203A2AFC}" destId="{92F955A5-8BF8-49D0-BE63-631AD018B964}" srcOrd="0" destOrd="0" presId="urn:microsoft.com/office/officeart/2005/8/layout/hierarchy2"/>
    <dgm:cxn modelId="{CD69679B-187C-4F13-BF67-93B2E70282F7}" type="presOf" srcId="{9E3243F7-A1CE-4FD9-98B6-3287F7291E80}" destId="{1422BDCE-E1C3-416A-8AB2-77F4DB29AA02}" srcOrd="1" destOrd="0" presId="urn:microsoft.com/office/officeart/2005/8/layout/hierarchy2"/>
    <dgm:cxn modelId="{CCD80D81-17C4-4DE7-B224-AB6C5514E39A}" srcId="{D7ABF6EE-DAF4-463F-AA69-756B257650EC}" destId="{FDFD7700-143E-41FB-8E60-A33496D9E7BB}" srcOrd="1" destOrd="0" parTransId="{46098625-CD2F-4933-B74C-0C353E20E7FC}" sibTransId="{6D7D8F1A-C638-4761-8CA7-050380FF6D58}"/>
    <dgm:cxn modelId="{0A79D714-EEEA-4D63-BC0F-A6DF52217A9D}" type="presOf" srcId="{FDFD7700-143E-41FB-8E60-A33496D9E7BB}" destId="{D6768420-FDDF-4AE6-87CE-55E2C8F804A7}" srcOrd="0" destOrd="0" presId="urn:microsoft.com/office/officeart/2005/8/layout/hierarchy2"/>
    <dgm:cxn modelId="{D1D21AD6-481D-4DF3-91AE-D215EA5A6D42}" type="presOf" srcId="{B7F37908-1101-404C-8F9A-0800ADA35288}" destId="{AC3D8FB2-333C-4179-B6DA-B97EDE853F84}" srcOrd="0" destOrd="0" presId="urn:microsoft.com/office/officeart/2005/8/layout/hierarchy2"/>
    <dgm:cxn modelId="{D6075C3A-E704-413F-9B62-ACF613ED43EB}" type="presOf" srcId="{20C77D82-EB4C-4723-B47D-A25B181A20F9}" destId="{17F6468C-44CC-4914-BC2E-89557E8CEB8B}" srcOrd="0" destOrd="0" presId="urn:microsoft.com/office/officeart/2005/8/layout/hierarchy2"/>
    <dgm:cxn modelId="{8F3A5245-1292-4EA8-A5CA-FA98648A0DA8}" type="presOf" srcId="{42D046B9-7618-468B-8038-C507022893E0}" destId="{C8B18DB3-B58B-4CA4-8C8F-A446428061D3}" srcOrd="0" destOrd="0" presId="urn:microsoft.com/office/officeart/2005/8/layout/hierarchy2"/>
    <dgm:cxn modelId="{EB5E1405-A91C-4346-B1D5-2AA66C2443B3}" type="presOf" srcId="{7DB85C90-032E-483D-9DEB-7575F850D2B4}" destId="{2FC7342B-2A66-410F-BE56-A77FE4EC7D02}" srcOrd="0" destOrd="0" presId="urn:microsoft.com/office/officeart/2005/8/layout/hierarchy2"/>
    <dgm:cxn modelId="{66AD4FDE-AF55-45F0-BA23-BC002CF2C8BA}" srcId="{BC974CFA-5764-422C-A5E4-78286348D802}" destId="{D7ABF6EE-DAF4-463F-AA69-756B257650EC}" srcOrd="0" destOrd="0" parTransId="{20C77D82-EB4C-4723-B47D-A25B181A20F9}" sibTransId="{788633A1-FAA8-4F35-AB2D-2C7A189815F7}"/>
    <dgm:cxn modelId="{B48743BB-7D37-4AF4-8F37-FA1F706ECE50}" srcId="{98976519-A11C-4CED-AC7E-A4808CCA2D09}" destId="{7DB85C90-032E-483D-9DEB-7575F850D2B4}" srcOrd="0" destOrd="0" parTransId="{DB25559B-9F6E-46D9-BBD2-1CA3392D1E57}" sibTransId="{E5E0E460-C676-404E-B637-1A2000A184B5}"/>
    <dgm:cxn modelId="{675A4AA2-CC13-4B92-AE65-775739801CED}" srcId="{DCD74422-26F5-4BAD-B719-7DDCCEF57329}" destId="{06654429-C8F0-4A6A-BFD5-9FAED9873D53}" srcOrd="1" destOrd="0" parTransId="{B7F37908-1101-404C-8F9A-0800ADA35288}" sibTransId="{328DD9C5-C44F-44DD-AA22-21383A4A3DD0}"/>
    <dgm:cxn modelId="{891FC954-EE82-41E7-8331-935FF0CAD1CF}" type="presOf" srcId="{D7ABF6EE-DAF4-463F-AA69-756B257650EC}" destId="{00F0A0AB-8D00-477A-B111-6F0A8CAB3D07}" srcOrd="0" destOrd="0" presId="urn:microsoft.com/office/officeart/2005/8/layout/hierarchy2"/>
    <dgm:cxn modelId="{FE3DBD1F-2ED3-4BD7-8192-BBBA73971160}" type="presOf" srcId="{DCD74422-26F5-4BAD-B719-7DDCCEF57329}" destId="{E795C23E-9BFC-49E2-BFB0-53FA1FA37279}" srcOrd="0" destOrd="0" presId="urn:microsoft.com/office/officeart/2005/8/layout/hierarchy2"/>
    <dgm:cxn modelId="{1F7C31D6-3F08-40C6-9BB7-3BCD171B748F}" type="presOf" srcId="{44E9EB10-B138-4F66-A68B-1704B9342E70}" destId="{99237AB9-58D4-4F0B-ACDD-35E9C92722BB}" srcOrd="0" destOrd="0" presId="urn:microsoft.com/office/officeart/2005/8/layout/hierarchy2"/>
    <dgm:cxn modelId="{8A2C4D8E-49C5-46BF-8FAA-A6B17F475855}" type="presOf" srcId="{42D046B9-7618-468B-8038-C507022893E0}" destId="{44F153EF-9C74-4B85-A034-AB2E96AD9F05}" srcOrd="1" destOrd="0" presId="urn:microsoft.com/office/officeart/2005/8/layout/hierarchy2"/>
    <dgm:cxn modelId="{0DD92FBB-CC56-4D98-8818-2F830372C56C}" type="presOf" srcId="{D7A0460B-3ACF-42E0-B016-D8B5D4E37C88}" destId="{8EDCDDB0-0279-45E3-AFBF-D7E3CAA7F545}" srcOrd="0" destOrd="0" presId="urn:microsoft.com/office/officeart/2005/8/layout/hierarchy2"/>
    <dgm:cxn modelId="{533B7AAB-1F5A-452E-97E7-2C351C592C54}" type="presOf" srcId="{BC974CFA-5764-422C-A5E4-78286348D802}" destId="{55E6F61D-FFE8-46BD-A7A1-8DC5AEAF664C}" srcOrd="0" destOrd="0" presId="urn:microsoft.com/office/officeart/2005/8/layout/hierarchy2"/>
    <dgm:cxn modelId="{E328F979-563A-4217-864A-6435C079F614}" type="presOf" srcId="{9F734B93-AA3A-44F1-A5E4-06D8A9B7F11E}" destId="{AEDB6DC2-A3A2-4845-A884-F2605E45A2CE}" srcOrd="0" destOrd="0" presId="urn:microsoft.com/office/officeart/2005/8/layout/hierarchy2"/>
    <dgm:cxn modelId="{0724AA93-99BC-45B6-8BFC-606B740D036F}" type="presOf" srcId="{519DF19B-A41E-4528-ACF1-A3D644274E94}" destId="{3A540117-56FF-4D11-B610-C6CD0B99F19B}" srcOrd="0" destOrd="0" presId="urn:microsoft.com/office/officeart/2005/8/layout/hierarchy2"/>
    <dgm:cxn modelId="{8DBB7ABF-686E-4177-AE03-CDD9A3AE44FD}" type="presOf" srcId="{46098625-CD2F-4933-B74C-0C353E20E7FC}" destId="{676C1775-255B-4093-9D7C-4F8E2E161021}" srcOrd="0" destOrd="0" presId="urn:microsoft.com/office/officeart/2005/8/layout/hierarchy2"/>
    <dgm:cxn modelId="{3D236E3E-F918-4838-949D-BCA74CF5C8E5}" srcId="{DCD74422-26F5-4BAD-B719-7DDCCEF57329}" destId="{519DF19B-A41E-4528-ACF1-A3D644274E94}" srcOrd="0" destOrd="0" parTransId="{D7A0460B-3ACF-42E0-B016-D8B5D4E37C88}" sibTransId="{D66FAFAC-9730-40A5-B419-092E06F7E403}"/>
    <dgm:cxn modelId="{E1BDC180-504A-46FC-860A-9462D1CCEDA4}" srcId="{6A6125B7-4E85-4F47-AE08-3256B8C26C98}" destId="{BC974CFA-5764-422C-A5E4-78286348D802}" srcOrd="0" destOrd="0" parTransId="{7C9FF52C-D6D0-4E70-97C8-6800C42ECEC4}" sibTransId="{F7616492-C5F2-48F1-AAF1-32FDAD045285}"/>
    <dgm:cxn modelId="{3785D20E-7A79-4FA5-AF46-B0AE3D7AD584}" srcId="{FDFD7700-143E-41FB-8E60-A33496D9E7BB}" destId="{98976519-A11C-4CED-AC7E-A4808CCA2D09}" srcOrd="1" destOrd="0" parTransId="{90E9960B-9AF7-432D-9ADF-6915EDC9E945}" sibTransId="{FBD522DE-2C75-4F25-8781-7FEDF881AF28}"/>
    <dgm:cxn modelId="{3E1576E7-CEDA-4A88-9D40-D836966CB303}" type="presOf" srcId="{90E9960B-9AF7-432D-9ADF-6915EDC9E945}" destId="{232426D3-8C67-410E-8B7B-AC0C2C3511D6}" srcOrd="0" destOrd="0" presId="urn:microsoft.com/office/officeart/2005/8/layout/hierarchy2"/>
    <dgm:cxn modelId="{83710FDD-CA3D-43CE-B0F6-F6BDC69C0C82}" type="presOf" srcId="{90E9960B-9AF7-432D-9ADF-6915EDC9E945}" destId="{816E4672-CD8D-4337-B363-12D0145D1CF6}" srcOrd="1" destOrd="0" presId="urn:microsoft.com/office/officeart/2005/8/layout/hierarchy2"/>
    <dgm:cxn modelId="{7B2A5F53-CDC0-41D1-82B6-57830FF11348}" type="presOf" srcId="{B7F37908-1101-404C-8F9A-0800ADA35288}" destId="{54F5EC20-B783-4DC0-9BB7-918B0B7ADFD3}" srcOrd="1" destOrd="0" presId="urn:microsoft.com/office/officeart/2005/8/layout/hierarchy2"/>
    <dgm:cxn modelId="{F9EC5AC4-FE3E-47DB-A14D-1C0F2E4AB763}" srcId="{519DF19B-A41E-4528-ACF1-A3D644274E94}" destId="{A1D40306-96FA-4B1B-88D9-1810B9DB0D96}" srcOrd="0" destOrd="0" parTransId="{9E3243F7-A1CE-4FD9-98B6-3287F7291E80}" sibTransId="{AEF0E1B3-B5D8-4074-9231-BBA6A5D0902A}"/>
    <dgm:cxn modelId="{9E64BE5A-4A2C-46B5-834B-42D30710E2D2}" type="presOf" srcId="{6A6125B7-4E85-4F47-AE08-3256B8C26C98}" destId="{711E3FBE-961D-4644-A972-80B392E9468C}" srcOrd="0" destOrd="0" presId="urn:microsoft.com/office/officeart/2005/8/layout/hierarchy2"/>
    <dgm:cxn modelId="{B87FA7A9-5D61-482C-B425-653EF6465C4C}" type="presOf" srcId="{06654429-C8F0-4A6A-BFD5-9FAED9873D53}" destId="{24D4FE18-B7E4-4F4E-B084-0F3A05A16789}" srcOrd="0" destOrd="0" presId="urn:microsoft.com/office/officeart/2005/8/layout/hierarchy2"/>
    <dgm:cxn modelId="{55539FDC-3CBD-4C7A-8AC7-77F9BDD3796F}" type="presOf" srcId="{20C77D82-EB4C-4723-B47D-A25B181A20F9}" destId="{46C5B88A-50BF-48D8-B2BC-F496E8FD8F1B}" srcOrd="1" destOrd="0" presId="urn:microsoft.com/office/officeart/2005/8/layout/hierarchy2"/>
    <dgm:cxn modelId="{B938D32C-977C-4F7B-8359-5E6DF7E8277F}" type="presOf" srcId="{9F734B93-AA3A-44F1-A5E4-06D8A9B7F11E}" destId="{04890726-D689-44F5-A132-BF64E18F17C9}" srcOrd="1" destOrd="0" presId="urn:microsoft.com/office/officeart/2005/8/layout/hierarchy2"/>
    <dgm:cxn modelId="{856B7882-535B-4A3D-BCCD-F4A4CAA570E4}" srcId="{DFDD425F-5496-46A1-BCFA-368E203A2AFC}" destId="{01424B15-95CC-4879-BE0C-DA65D88776F8}" srcOrd="0" destOrd="0" parTransId="{44E9EB10-B138-4F66-A68B-1704B9342E70}" sibTransId="{2ACAEBE8-2CA5-43C3-9942-8C336B828130}"/>
    <dgm:cxn modelId="{C4A8ED45-1B76-41F7-A0E5-DA4AE3A7E00F}" type="presParOf" srcId="{711E3FBE-961D-4644-A972-80B392E9468C}" destId="{B25DD9F5-B67D-484D-B60C-AF9B10DD6466}" srcOrd="0" destOrd="0" presId="urn:microsoft.com/office/officeart/2005/8/layout/hierarchy2"/>
    <dgm:cxn modelId="{DC2FD2C6-24E5-4885-A59F-A3B01E4D5A9F}" type="presParOf" srcId="{B25DD9F5-B67D-484D-B60C-AF9B10DD6466}" destId="{55E6F61D-FFE8-46BD-A7A1-8DC5AEAF664C}" srcOrd="0" destOrd="0" presId="urn:microsoft.com/office/officeart/2005/8/layout/hierarchy2"/>
    <dgm:cxn modelId="{6C2BEDDF-E1E0-4A0A-925B-C4BCFABF69AD}" type="presParOf" srcId="{B25DD9F5-B67D-484D-B60C-AF9B10DD6466}" destId="{8F928F5D-28AF-4642-A9A6-9AA22CF13384}" srcOrd="1" destOrd="0" presId="urn:microsoft.com/office/officeart/2005/8/layout/hierarchy2"/>
    <dgm:cxn modelId="{3A8641D6-248A-4B17-8E1E-48D1E364C47A}" type="presParOf" srcId="{8F928F5D-28AF-4642-A9A6-9AA22CF13384}" destId="{17F6468C-44CC-4914-BC2E-89557E8CEB8B}" srcOrd="0" destOrd="0" presId="urn:microsoft.com/office/officeart/2005/8/layout/hierarchy2"/>
    <dgm:cxn modelId="{DD3F7614-74F9-496A-9301-A2B8C0EDD059}" type="presParOf" srcId="{17F6468C-44CC-4914-BC2E-89557E8CEB8B}" destId="{46C5B88A-50BF-48D8-B2BC-F496E8FD8F1B}" srcOrd="0" destOrd="0" presId="urn:microsoft.com/office/officeart/2005/8/layout/hierarchy2"/>
    <dgm:cxn modelId="{2C7DBCEA-530B-4B0F-B6FA-3712B4F3B89A}" type="presParOf" srcId="{8F928F5D-28AF-4642-A9A6-9AA22CF13384}" destId="{E3C511DA-C683-4D46-A4F1-471081B4F55A}" srcOrd="1" destOrd="0" presId="urn:microsoft.com/office/officeart/2005/8/layout/hierarchy2"/>
    <dgm:cxn modelId="{126B9018-4BD8-4DF0-B7BA-D9CDE6C59F1E}" type="presParOf" srcId="{E3C511DA-C683-4D46-A4F1-471081B4F55A}" destId="{00F0A0AB-8D00-477A-B111-6F0A8CAB3D07}" srcOrd="0" destOrd="0" presId="urn:microsoft.com/office/officeart/2005/8/layout/hierarchy2"/>
    <dgm:cxn modelId="{2E4896CD-99BA-41C3-87D3-DA5D3E078CE9}" type="presParOf" srcId="{E3C511DA-C683-4D46-A4F1-471081B4F55A}" destId="{0E17D0D5-758F-4A69-9FB4-76901C0A4137}" srcOrd="1" destOrd="0" presId="urn:microsoft.com/office/officeart/2005/8/layout/hierarchy2"/>
    <dgm:cxn modelId="{3851C9DA-BDC0-482B-BD74-6F3774C1B3D3}" type="presParOf" srcId="{0E17D0D5-758F-4A69-9FB4-76901C0A4137}" destId="{C8B18DB3-B58B-4CA4-8C8F-A446428061D3}" srcOrd="0" destOrd="0" presId="urn:microsoft.com/office/officeart/2005/8/layout/hierarchy2"/>
    <dgm:cxn modelId="{6E9C7E75-40A2-4366-8375-E7919D0E6A89}" type="presParOf" srcId="{C8B18DB3-B58B-4CA4-8C8F-A446428061D3}" destId="{44F153EF-9C74-4B85-A034-AB2E96AD9F05}" srcOrd="0" destOrd="0" presId="urn:microsoft.com/office/officeart/2005/8/layout/hierarchy2"/>
    <dgm:cxn modelId="{0BC80BE6-48B8-4BBC-A9BA-1201993DF064}" type="presParOf" srcId="{0E17D0D5-758F-4A69-9FB4-76901C0A4137}" destId="{48BFE36F-F195-48B0-A985-08CC12F0D6F7}" srcOrd="1" destOrd="0" presId="urn:microsoft.com/office/officeart/2005/8/layout/hierarchy2"/>
    <dgm:cxn modelId="{BD7370B9-48A4-45F4-A85C-973AE275C2E8}" type="presParOf" srcId="{48BFE36F-F195-48B0-A985-08CC12F0D6F7}" destId="{E795C23E-9BFC-49E2-BFB0-53FA1FA37279}" srcOrd="0" destOrd="0" presId="urn:microsoft.com/office/officeart/2005/8/layout/hierarchy2"/>
    <dgm:cxn modelId="{8C6EA5E7-4979-4F9D-AC93-8481A565B1B8}" type="presParOf" srcId="{48BFE36F-F195-48B0-A985-08CC12F0D6F7}" destId="{1EA12BAB-E69D-43F6-9603-288B1533E3B5}" srcOrd="1" destOrd="0" presId="urn:microsoft.com/office/officeart/2005/8/layout/hierarchy2"/>
    <dgm:cxn modelId="{651C914E-62F3-4A81-B0F6-4E402338C558}" type="presParOf" srcId="{1EA12BAB-E69D-43F6-9603-288B1533E3B5}" destId="{8EDCDDB0-0279-45E3-AFBF-D7E3CAA7F545}" srcOrd="0" destOrd="0" presId="urn:microsoft.com/office/officeart/2005/8/layout/hierarchy2"/>
    <dgm:cxn modelId="{2EDF9546-F50D-47FF-B227-048C16D2FF54}" type="presParOf" srcId="{8EDCDDB0-0279-45E3-AFBF-D7E3CAA7F545}" destId="{CB6C4BAD-1407-4BD8-A4A5-7EA24D58BBA9}" srcOrd="0" destOrd="0" presId="urn:microsoft.com/office/officeart/2005/8/layout/hierarchy2"/>
    <dgm:cxn modelId="{CDDE8B67-0849-4ED0-9EFC-BD272E101AE8}" type="presParOf" srcId="{1EA12BAB-E69D-43F6-9603-288B1533E3B5}" destId="{B0F27669-A7E3-4425-86A1-3D3260AAE4F9}" srcOrd="1" destOrd="0" presId="urn:microsoft.com/office/officeart/2005/8/layout/hierarchy2"/>
    <dgm:cxn modelId="{72D65623-3F5C-43BC-A4EB-20EA5154E4C2}" type="presParOf" srcId="{B0F27669-A7E3-4425-86A1-3D3260AAE4F9}" destId="{3A540117-56FF-4D11-B610-C6CD0B99F19B}" srcOrd="0" destOrd="0" presId="urn:microsoft.com/office/officeart/2005/8/layout/hierarchy2"/>
    <dgm:cxn modelId="{04B250A9-389E-4C34-BB9B-6E364734971C}" type="presParOf" srcId="{B0F27669-A7E3-4425-86A1-3D3260AAE4F9}" destId="{102EC939-A6F4-405D-A7FD-B83D21548095}" srcOrd="1" destOrd="0" presId="urn:microsoft.com/office/officeart/2005/8/layout/hierarchy2"/>
    <dgm:cxn modelId="{8A7B582A-6A76-409C-989B-D8BA7557BB5E}" type="presParOf" srcId="{102EC939-A6F4-405D-A7FD-B83D21548095}" destId="{49E698B7-B351-46C8-978A-F447169736AD}" srcOrd="0" destOrd="0" presId="urn:microsoft.com/office/officeart/2005/8/layout/hierarchy2"/>
    <dgm:cxn modelId="{25A4BE37-88B6-48F5-9E06-F94EABAA7E0D}" type="presParOf" srcId="{49E698B7-B351-46C8-978A-F447169736AD}" destId="{1422BDCE-E1C3-416A-8AB2-77F4DB29AA02}" srcOrd="0" destOrd="0" presId="urn:microsoft.com/office/officeart/2005/8/layout/hierarchy2"/>
    <dgm:cxn modelId="{7B462841-8865-4BD2-989F-516DC12766ED}" type="presParOf" srcId="{102EC939-A6F4-405D-A7FD-B83D21548095}" destId="{5558FB58-8D84-4555-AE0D-D778F1838DD1}" srcOrd="1" destOrd="0" presId="urn:microsoft.com/office/officeart/2005/8/layout/hierarchy2"/>
    <dgm:cxn modelId="{B1D8B9D2-D971-4615-9495-2F395CF8737F}" type="presParOf" srcId="{5558FB58-8D84-4555-AE0D-D778F1838DD1}" destId="{9EC84FDA-AB3B-4E2A-B846-B6E9A94E198E}" srcOrd="0" destOrd="0" presId="urn:microsoft.com/office/officeart/2005/8/layout/hierarchy2"/>
    <dgm:cxn modelId="{3580AFF7-BF39-4A05-9A53-651CA2ABDA2B}" type="presParOf" srcId="{5558FB58-8D84-4555-AE0D-D778F1838DD1}" destId="{29B851F4-FDD0-4008-95B0-6CD3102C569C}" srcOrd="1" destOrd="0" presId="urn:microsoft.com/office/officeart/2005/8/layout/hierarchy2"/>
    <dgm:cxn modelId="{AF756DFB-568E-4EAC-9BFB-B14AF8B71149}" type="presParOf" srcId="{1EA12BAB-E69D-43F6-9603-288B1533E3B5}" destId="{AC3D8FB2-333C-4179-B6DA-B97EDE853F84}" srcOrd="2" destOrd="0" presId="urn:microsoft.com/office/officeart/2005/8/layout/hierarchy2"/>
    <dgm:cxn modelId="{4B3D0FCC-846E-47D8-A700-6D2241B0BA91}" type="presParOf" srcId="{AC3D8FB2-333C-4179-B6DA-B97EDE853F84}" destId="{54F5EC20-B783-4DC0-9BB7-918B0B7ADFD3}" srcOrd="0" destOrd="0" presId="urn:microsoft.com/office/officeart/2005/8/layout/hierarchy2"/>
    <dgm:cxn modelId="{6458E2DC-1457-463B-AF91-ACBA68D7ED95}" type="presParOf" srcId="{1EA12BAB-E69D-43F6-9603-288B1533E3B5}" destId="{444C1163-7E15-43D7-9A50-55AC92063F8C}" srcOrd="3" destOrd="0" presId="urn:microsoft.com/office/officeart/2005/8/layout/hierarchy2"/>
    <dgm:cxn modelId="{9D9FA1D1-A37E-4C33-8C7E-2CBB4F2E80F4}" type="presParOf" srcId="{444C1163-7E15-43D7-9A50-55AC92063F8C}" destId="{24D4FE18-B7E4-4F4E-B084-0F3A05A16789}" srcOrd="0" destOrd="0" presId="urn:microsoft.com/office/officeart/2005/8/layout/hierarchy2"/>
    <dgm:cxn modelId="{F0A357C6-2911-4DE2-BBED-9CA036D9DBA8}" type="presParOf" srcId="{444C1163-7E15-43D7-9A50-55AC92063F8C}" destId="{1C9BE3FF-C61A-460B-84BB-19B1E49791A5}" srcOrd="1" destOrd="0" presId="urn:microsoft.com/office/officeart/2005/8/layout/hierarchy2"/>
    <dgm:cxn modelId="{B67390D4-1E03-45A3-90CF-6836C3D17DAE}" type="presParOf" srcId="{0E17D0D5-758F-4A69-9FB4-76901C0A4137}" destId="{676C1775-255B-4093-9D7C-4F8E2E161021}" srcOrd="2" destOrd="0" presId="urn:microsoft.com/office/officeart/2005/8/layout/hierarchy2"/>
    <dgm:cxn modelId="{096D8A82-860A-42B3-A06E-B8B6DB05BB86}" type="presParOf" srcId="{676C1775-255B-4093-9D7C-4F8E2E161021}" destId="{F3437D89-C05E-45C7-BF04-2DF99769F019}" srcOrd="0" destOrd="0" presId="urn:microsoft.com/office/officeart/2005/8/layout/hierarchy2"/>
    <dgm:cxn modelId="{61B6F919-7CDF-4C37-8184-095AFC5B7D88}" type="presParOf" srcId="{0E17D0D5-758F-4A69-9FB4-76901C0A4137}" destId="{F12C6382-BDB0-41AD-9DFF-BB12CD912E55}" srcOrd="3" destOrd="0" presId="urn:microsoft.com/office/officeart/2005/8/layout/hierarchy2"/>
    <dgm:cxn modelId="{B3EFCC11-0C15-4739-AF68-9F5E18DEB941}" type="presParOf" srcId="{F12C6382-BDB0-41AD-9DFF-BB12CD912E55}" destId="{D6768420-FDDF-4AE6-87CE-55E2C8F804A7}" srcOrd="0" destOrd="0" presId="urn:microsoft.com/office/officeart/2005/8/layout/hierarchy2"/>
    <dgm:cxn modelId="{CAA70FB5-1EC8-4B4C-970E-3683C729B367}" type="presParOf" srcId="{F12C6382-BDB0-41AD-9DFF-BB12CD912E55}" destId="{2FF94D9E-35D1-4E4E-8C6C-ED639744A0DC}" srcOrd="1" destOrd="0" presId="urn:microsoft.com/office/officeart/2005/8/layout/hierarchy2"/>
    <dgm:cxn modelId="{0335C11E-129E-41DE-891F-DCF646721284}" type="presParOf" srcId="{2FF94D9E-35D1-4E4E-8C6C-ED639744A0DC}" destId="{AEDB6DC2-A3A2-4845-A884-F2605E45A2CE}" srcOrd="0" destOrd="0" presId="urn:microsoft.com/office/officeart/2005/8/layout/hierarchy2"/>
    <dgm:cxn modelId="{1F289652-7466-4CB4-ADC4-C366F0CB2463}" type="presParOf" srcId="{AEDB6DC2-A3A2-4845-A884-F2605E45A2CE}" destId="{04890726-D689-44F5-A132-BF64E18F17C9}" srcOrd="0" destOrd="0" presId="urn:microsoft.com/office/officeart/2005/8/layout/hierarchy2"/>
    <dgm:cxn modelId="{6D02C580-18F0-4E55-895D-7702C689C6DB}" type="presParOf" srcId="{2FF94D9E-35D1-4E4E-8C6C-ED639744A0DC}" destId="{667ED647-47C8-4088-9BB6-4202B9F81401}" srcOrd="1" destOrd="0" presId="urn:microsoft.com/office/officeart/2005/8/layout/hierarchy2"/>
    <dgm:cxn modelId="{836893F2-84A1-4974-84DD-08099ACD3541}" type="presParOf" srcId="{667ED647-47C8-4088-9BB6-4202B9F81401}" destId="{92F955A5-8BF8-49D0-BE63-631AD018B964}" srcOrd="0" destOrd="0" presId="urn:microsoft.com/office/officeart/2005/8/layout/hierarchy2"/>
    <dgm:cxn modelId="{F6EF142F-12DC-4808-84BD-8FB4A7669DC8}" type="presParOf" srcId="{667ED647-47C8-4088-9BB6-4202B9F81401}" destId="{45DA55F0-3C80-42E8-B9CF-A5537F353637}" srcOrd="1" destOrd="0" presId="urn:microsoft.com/office/officeart/2005/8/layout/hierarchy2"/>
    <dgm:cxn modelId="{8D9D1187-7702-4949-B1FF-F111DC27B843}" type="presParOf" srcId="{45DA55F0-3C80-42E8-B9CF-A5537F353637}" destId="{99237AB9-58D4-4F0B-ACDD-35E9C92722BB}" srcOrd="0" destOrd="0" presId="urn:microsoft.com/office/officeart/2005/8/layout/hierarchy2"/>
    <dgm:cxn modelId="{B6C9176F-1A47-4A39-8C70-A388A0C315D8}" type="presParOf" srcId="{99237AB9-58D4-4F0B-ACDD-35E9C92722BB}" destId="{6DF26069-4BE8-438F-8282-7E0ED01A8C5F}" srcOrd="0" destOrd="0" presId="urn:microsoft.com/office/officeart/2005/8/layout/hierarchy2"/>
    <dgm:cxn modelId="{A70D2373-578C-4075-A9FF-6024B005710D}" type="presParOf" srcId="{45DA55F0-3C80-42E8-B9CF-A5537F353637}" destId="{E9D3A504-4AA8-4B75-A772-020FD9DA7A34}" srcOrd="1" destOrd="0" presId="urn:microsoft.com/office/officeart/2005/8/layout/hierarchy2"/>
    <dgm:cxn modelId="{474A80E9-78B3-4B05-91ED-0BE48DF97FBA}" type="presParOf" srcId="{E9D3A504-4AA8-4B75-A772-020FD9DA7A34}" destId="{1F2C97F2-1583-4078-812E-B39608492A7B}" srcOrd="0" destOrd="0" presId="urn:microsoft.com/office/officeart/2005/8/layout/hierarchy2"/>
    <dgm:cxn modelId="{6087D427-DAF4-46B9-9CB2-42F949B1344A}" type="presParOf" srcId="{E9D3A504-4AA8-4B75-A772-020FD9DA7A34}" destId="{7DF44583-7940-4706-B8C7-DE0BE82E969C}" srcOrd="1" destOrd="0" presId="urn:microsoft.com/office/officeart/2005/8/layout/hierarchy2"/>
    <dgm:cxn modelId="{51E8E8F1-F97A-49C4-9032-0004E071FC0F}" type="presParOf" srcId="{2FF94D9E-35D1-4E4E-8C6C-ED639744A0DC}" destId="{232426D3-8C67-410E-8B7B-AC0C2C3511D6}" srcOrd="2" destOrd="0" presId="urn:microsoft.com/office/officeart/2005/8/layout/hierarchy2"/>
    <dgm:cxn modelId="{9FA1F85A-DF55-49F9-9B8F-BB52572651E4}" type="presParOf" srcId="{232426D3-8C67-410E-8B7B-AC0C2C3511D6}" destId="{816E4672-CD8D-4337-B363-12D0145D1CF6}" srcOrd="0" destOrd="0" presId="urn:microsoft.com/office/officeart/2005/8/layout/hierarchy2"/>
    <dgm:cxn modelId="{A11F2E36-4395-4950-919A-F26E15A1213A}" type="presParOf" srcId="{2FF94D9E-35D1-4E4E-8C6C-ED639744A0DC}" destId="{43261D9C-8FFF-4151-B096-D635D02E61AE}" srcOrd="3" destOrd="0" presId="urn:microsoft.com/office/officeart/2005/8/layout/hierarchy2"/>
    <dgm:cxn modelId="{3FEBFB27-B8C7-4A2F-BF13-DA73FE5789BB}" type="presParOf" srcId="{43261D9C-8FFF-4151-B096-D635D02E61AE}" destId="{57318BAE-8A2F-4613-AD1F-18064780762C}" srcOrd="0" destOrd="0" presId="urn:microsoft.com/office/officeart/2005/8/layout/hierarchy2"/>
    <dgm:cxn modelId="{3707124F-6A84-44C8-B7FA-9C13239A1845}" type="presParOf" srcId="{43261D9C-8FFF-4151-B096-D635D02E61AE}" destId="{8A62E989-F41E-4C4B-B51C-8D80094474B8}" srcOrd="1" destOrd="0" presId="urn:microsoft.com/office/officeart/2005/8/layout/hierarchy2"/>
    <dgm:cxn modelId="{6402A329-FADB-4D8C-878F-86F7CFBF334E}" type="presParOf" srcId="{8A62E989-F41E-4C4B-B51C-8D80094474B8}" destId="{9476336B-D718-47E2-80EA-2FB203AE866B}" srcOrd="0" destOrd="0" presId="urn:microsoft.com/office/officeart/2005/8/layout/hierarchy2"/>
    <dgm:cxn modelId="{83B18B64-7034-4B56-AE4A-CFF67F166668}" type="presParOf" srcId="{9476336B-D718-47E2-80EA-2FB203AE866B}" destId="{76145BE0-2CED-46D5-9823-0498ABF6CE31}" srcOrd="0" destOrd="0" presId="urn:microsoft.com/office/officeart/2005/8/layout/hierarchy2"/>
    <dgm:cxn modelId="{5CAA5F4E-7311-43E0-9D97-103CE2D3A6E1}" type="presParOf" srcId="{8A62E989-F41E-4C4B-B51C-8D80094474B8}" destId="{040E40D1-8012-4538-8A58-2C9993ED2D12}" srcOrd="1" destOrd="0" presId="urn:microsoft.com/office/officeart/2005/8/layout/hierarchy2"/>
    <dgm:cxn modelId="{99E6031A-20CB-43D9-A434-972B701B3615}" type="presParOf" srcId="{040E40D1-8012-4538-8A58-2C9993ED2D12}" destId="{2FC7342B-2A66-410F-BE56-A77FE4EC7D02}" srcOrd="0" destOrd="0" presId="urn:microsoft.com/office/officeart/2005/8/layout/hierarchy2"/>
    <dgm:cxn modelId="{4A1B27D7-ECED-410D-8A31-C7912781EA54}" type="presParOf" srcId="{040E40D1-8012-4538-8A58-2C9993ED2D12}" destId="{4ED338FC-28D3-4608-8DD1-A4EC58731EC6}"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E6F61D-FFE8-46BD-A7A1-8DC5AEAF664C}">
      <dsp:nvSpPr>
        <dsp:cNvPr id="0" name=""/>
        <dsp:cNvSpPr/>
      </dsp:nvSpPr>
      <dsp:spPr>
        <a:xfrm>
          <a:off x="4889" y="1392752"/>
          <a:ext cx="829791" cy="41489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Start</a:t>
          </a:r>
        </a:p>
      </dsp:txBody>
      <dsp:txXfrm>
        <a:off x="17041" y="1404904"/>
        <a:ext cx="805487" cy="390591"/>
      </dsp:txXfrm>
    </dsp:sp>
    <dsp:sp modelId="{17F6468C-44CC-4914-BC2E-89557E8CEB8B}">
      <dsp:nvSpPr>
        <dsp:cNvPr id="0" name=""/>
        <dsp:cNvSpPr/>
      </dsp:nvSpPr>
      <dsp:spPr>
        <a:xfrm>
          <a:off x="834680" y="1588532"/>
          <a:ext cx="331916" cy="23334"/>
        </a:xfrm>
        <a:custGeom>
          <a:avLst/>
          <a:gdLst/>
          <a:ahLst/>
          <a:cxnLst/>
          <a:rect l="0" t="0" r="0" b="0"/>
          <a:pathLst>
            <a:path>
              <a:moveTo>
                <a:pt x="0" y="11667"/>
              </a:moveTo>
              <a:lnTo>
                <a:pt x="331916" y="1166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92340" y="1591902"/>
        <a:ext cx="16595" cy="16595"/>
      </dsp:txXfrm>
    </dsp:sp>
    <dsp:sp modelId="{00F0A0AB-8D00-477A-B111-6F0A8CAB3D07}">
      <dsp:nvSpPr>
        <dsp:cNvPr id="0" name=""/>
        <dsp:cNvSpPr/>
      </dsp:nvSpPr>
      <dsp:spPr>
        <a:xfrm>
          <a:off x="1166596" y="1392752"/>
          <a:ext cx="829791" cy="41489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Login as</a:t>
          </a:r>
        </a:p>
      </dsp:txBody>
      <dsp:txXfrm>
        <a:off x="1178748" y="1404904"/>
        <a:ext cx="805487" cy="390591"/>
      </dsp:txXfrm>
    </dsp:sp>
    <dsp:sp modelId="{C8B18DB3-B58B-4CA4-8C8F-A446428061D3}">
      <dsp:nvSpPr>
        <dsp:cNvPr id="0" name=""/>
        <dsp:cNvSpPr/>
      </dsp:nvSpPr>
      <dsp:spPr>
        <a:xfrm rot="18289469">
          <a:off x="1871734" y="1349967"/>
          <a:ext cx="581224" cy="23334"/>
        </a:xfrm>
        <a:custGeom>
          <a:avLst/>
          <a:gdLst/>
          <a:ahLst/>
          <a:cxnLst/>
          <a:rect l="0" t="0" r="0" b="0"/>
          <a:pathLst>
            <a:path>
              <a:moveTo>
                <a:pt x="0" y="11667"/>
              </a:moveTo>
              <a:lnTo>
                <a:pt x="581224" y="1166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47815" y="1347104"/>
        <a:ext cx="29061" cy="29061"/>
      </dsp:txXfrm>
    </dsp:sp>
    <dsp:sp modelId="{E795C23E-9BFC-49E2-BFB0-53FA1FA37279}">
      <dsp:nvSpPr>
        <dsp:cNvPr id="0" name=""/>
        <dsp:cNvSpPr/>
      </dsp:nvSpPr>
      <dsp:spPr>
        <a:xfrm>
          <a:off x="2328304" y="915622"/>
          <a:ext cx="829791" cy="41489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Teacher</a:t>
          </a:r>
        </a:p>
      </dsp:txBody>
      <dsp:txXfrm>
        <a:off x="2340456" y="927774"/>
        <a:ext cx="805487" cy="390591"/>
      </dsp:txXfrm>
    </dsp:sp>
    <dsp:sp modelId="{8EDCDDB0-0279-45E3-AFBF-D7E3CAA7F545}">
      <dsp:nvSpPr>
        <dsp:cNvPr id="0" name=""/>
        <dsp:cNvSpPr/>
      </dsp:nvSpPr>
      <dsp:spPr>
        <a:xfrm rot="19457599">
          <a:off x="3119675" y="992120"/>
          <a:ext cx="408756" cy="23334"/>
        </a:xfrm>
        <a:custGeom>
          <a:avLst/>
          <a:gdLst/>
          <a:ahLst/>
          <a:cxnLst/>
          <a:rect l="0" t="0" r="0" b="0"/>
          <a:pathLst>
            <a:path>
              <a:moveTo>
                <a:pt x="0" y="11667"/>
              </a:moveTo>
              <a:lnTo>
                <a:pt x="408756" y="1166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13834" y="993568"/>
        <a:ext cx="20437" cy="20437"/>
      </dsp:txXfrm>
    </dsp:sp>
    <dsp:sp modelId="{3A540117-56FF-4D11-B610-C6CD0B99F19B}">
      <dsp:nvSpPr>
        <dsp:cNvPr id="0" name=""/>
        <dsp:cNvSpPr/>
      </dsp:nvSpPr>
      <dsp:spPr>
        <a:xfrm>
          <a:off x="3490012" y="677057"/>
          <a:ext cx="829791" cy="41489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Make quiz</a:t>
          </a:r>
        </a:p>
      </dsp:txBody>
      <dsp:txXfrm>
        <a:off x="3502164" y="689209"/>
        <a:ext cx="805487" cy="390591"/>
      </dsp:txXfrm>
    </dsp:sp>
    <dsp:sp modelId="{49E698B7-B351-46C8-978A-F447169736AD}">
      <dsp:nvSpPr>
        <dsp:cNvPr id="0" name=""/>
        <dsp:cNvSpPr/>
      </dsp:nvSpPr>
      <dsp:spPr>
        <a:xfrm>
          <a:off x="4319803" y="872837"/>
          <a:ext cx="331916" cy="23334"/>
        </a:xfrm>
        <a:custGeom>
          <a:avLst/>
          <a:gdLst/>
          <a:ahLst/>
          <a:cxnLst/>
          <a:rect l="0" t="0" r="0" b="0"/>
          <a:pathLst>
            <a:path>
              <a:moveTo>
                <a:pt x="0" y="11667"/>
              </a:moveTo>
              <a:lnTo>
                <a:pt x="331916" y="1166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77463" y="876207"/>
        <a:ext cx="16595" cy="16595"/>
      </dsp:txXfrm>
    </dsp:sp>
    <dsp:sp modelId="{9EC84FDA-AB3B-4E2A-B846-B6E9A94E198E}">
      <dsp:nvSpPr>
        <dsp:cNvPr id="0" name=""/>
        <dsp:cNvSpPr/>
      </dsp:nvSpPr>
      <dsp:spPr>
        <a:xfrm>
          <a:off x="4651719" y="677057"/>
          <a:ext cx="829791" cy="41489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add Questions</a:t>
          </a:r>
        </a:p>
      </dsp:txBody>
      <dsp:txXfrm>
        <a:off x="4663871" y="689209"/>
        <a:ext cx="805487" cy="390591"/>
      </dsp:txXfrm>
    </dsp:sp>
    <dsp:sp modelId="{AC3D8FB2-333C-4179-B6DA-B97EDE853F84}">
      <dsp:nvSpPr>
        <dsp:cNvPr id="0" name=""/>
        <dsp:cNvSpPr/>
      </dsp:nvSpPr>
      <dsp:spPr>
        <a:xfrm rot="2142401">
          <a:off x="3119675" y="1230685"/>
          <a:ext cx="408756" cy="23334"/>
        </a:xfrm>
        <a:custGeom>
          <a:avLst/>
          <a:gdLst/>
          <a:ahLst/>
          <a:cxnLst/>
          <a:rect l="0" t="0" r="0" b="0"/>
          <a:pathLst>
            <a:path>
              <a:moveTo>
                <a:pt x="0" y="11667"/>
              </a:moveTo>
              <a:lnTo>
                <a:pt x="408756" y="1166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13834" y="1232133"/>
        <a:ext cx="20437" cy="20437"/>
      </dsp:txXfrm>
    </dsp:sp>
    <dsp:sp modelId="{24D4FE18-B7E4-4F4E-B084-0F3A05A16789}">
      <dsp:nvSpPr>
        <dsp:cNvPr id="0" name=""/>
        <dsp:cNvSpPr/>
      </dsp:nvSpPr>
      <dsp:spPr>
        <a:xfrm>
          <a:off x="3490012" y="1154187"/>
          <a:ext cx="829791" cy="41489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See quizzes</a:t>
          </a:r>
        </a:p>
      </dsp:txBody>
      <dsp:txXfrm>
        <a:off x="3502164" y="1166339"/>
        <a:ext cx="805487" cy="390591"/>
      </dsp:txXfrm>
    </dsp:sp>
    <dsp:sp modelId="{676C1775-255B-4093-9D7C-4F8E2E161021}">
      <dsp:nvSpPr>
        <dsp:cNvPr id="0" name=""/>
        <dsp:cNvSpPr/>
      </dsp:nvSpPr>
      <dsp:spPr>
        <a:xfrm rot="3310531">
          <a:off x="1871734" y="1827097"/>
          <a:ext cx="581224" cy="23334"/>
        </a:xfrm>
        <a:custGeom>
          <a:avLst/>
          <a:gdLst/>
          <a:ahLst/>
          <a:cxnLst/>
          <a:rect l="0" t="0" r="0" b="0"/>
          <a:pathLst>
            <a:path>
              <a:moveTo>
                <a:pt x="0" y="11667"/>
              </a:moveTo>
              <a:lnTo>
                <a:pt x="581224" y="1166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47815" y="1824234"/>
        <a:ext cx="29061" cy="29061"/>
      </dsp:txXfrm>
    </dsp:sp>
    <dsp:sp modelId="{D6768420-FDDF-4AE6-87CE-55E2C8F804A7}">
      <dsp:nvSpPr>
        <dsp:cNvPr id="0" name=""/>
        <dsp:cNvSpPr/>
      </dsp:nvSpPr>
      <dsp:spPr>
        <a:xfrm>
          <a:off x="2328304" y="1869882"/>
          <a:ext cx="829791" cy="41489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Student</a:t>
          </a:r>
        </a:p>
      </dsp:txBody>
      <dsp:txXfrm>
        <a:off x="2340456" y="1882034"/>
        <a:ext cx="805487" cy="390591"/>
      </dsp:txXfrm>
    </dsp:sp>
    <dsp:sp modelId="{AEDB6DC2-A3A2-4845-A884-F2605E45A2CE}">
      <dsp:nvSpPr>
        <dsp:cNvPr id="0" name=""/>
        <dsp:cNvSpPr/>
      </dsp:nvSpPr>
      <dsp:spPr>
        <a:xfrm rot="19457599">
          <a:off x="3119675" y="1946379"/>
          <a:ext cx="408756" cy="23334"/>
        </a:xfrm>
        <a:custGeom>
          <a:avLst/>
          <a:gdLst/>
          <a:ahLst/>
          <a:cxnLst/>
          <a:rect l="0" t="0" r="0" b="0"/>
          <a:pathLst>
            <a:path>
              <a:moveTo>
                <a:pt x="0" y="11667"/>
              </a:moveTo>
              <a:lnTo>
                <a:pt x="408756" y="1166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13834" y="1947828"/>
        <a:ext cx="20437" cy="20437"/>
      </dsp:txXfrm>
    </dsp:sp>
    <dsp:sp modelId="{92F955A5-8BF8-49D0-BE63-631AD018B964}">
      <dsp:nvSpPr>
        <dsp:cNvPr id="0" name=""/>
        <dsp:cNvSpPr/>
      </dsp:nvSpPr>
      <dsp:spPr>
        <a:xfrm>
          <a:off x="3490012" y="1631317"/>
          <a:ext cx="829791" cy="41489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see available lists</a:t>
          </a:r>
        </a:p>
      </dsp:txBody>
      <dsp:txXfrm>
        <a:off x="3502164" y="1643469"/>
        <a:ext cx="805487" cy="390591"/>
      </dsp:txXfrm>
    </dsp:sp>
    <dsp:sp modelId="{99237AB9-58D4-4F0B-ACDD-35E9C92722BB}">
      <dsp:nvSpPr>
        <dsp:cNvPr id="0" name=""/>
        <dsp:cNvSpPr/>
      </dsp:nvSpPr>
      <dsp:spPr>
        <a:xfrm>
          <a:off x="4319803" y="1827097"/>
          <a:ext cx="331916" cy="23334"/>
        </a:xfrm>
        <a:custGeom>
          <a:avLst/>
          <a:gdLst/>
          <a:ahLst/>
          <a:cxnLst/>
          <a:rect l="0" t="0" r="0" b="0"/>
          <a:pathLst>
            <a:path>
              <a:moveTo>
                <a:pt x="0" y="11667"/>
              </a:moveTo>
              <a:lnTo>
                <a:pt x="331916" y="1166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77463" y="1830467"/>
        <a:ext cx="16595" cy="16595"/>
      </dsp:txXfrm>
    </dsp:sp>
    <dsp:sp modelId="{1F2C97F2-1583-4078-812E-B39608492A7B}">
      <dsp:nvSpPr>
        <dsp:cNvPr id="0" name=""/>
        <dsp:cNvSpPr/>
      </dsp:nvSpPr>
      <dsp:spPr>
        <a:xfrm>
          <a:off x="4651719" y="1631317"/>
          <a:ext cx="829791" cy="41489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Select a quiz to attempt</a:t>
          </a:r>
        </a:p>
      </dsp:txBody>
      <dsp:txXfrm>
        <a:off x="4663871" y="1643469"/>
        <a:ext cx="805487" cy="390591"/>
      </dsp:txXfrm>
    </dsp:sp>
    <dsp:sp modelId="{232426D3-8C67-410E-8B7B-AC0C2C3511D6}">
      <dsp:nvSpPr>
        <dsp:cNvPr id="0" name=""/>
        <dsp:cNvSpPr/>
      </dsp:nvSpPr>
      <dsp:spPr>
        <a:xfrm rot="2142401">
          <a:off x="3119675" y="2184944"/>
          <a:ext cx="408756" cy="23334"/>
        </a:xfrm>
        <a:custGeom>
          <a:avLst/>
          <a:gdLst/>
          <a:ahLst/>
          <a:cxnLst/>
          <a:rect l="0" t="0" r="0" b="0"/>
          <a:pathLst>
            <a:path>
              <a:moveTo>
                <a:pt x="0" y="11667"/>
              </a:moveTo>
              <a:lnTo>
                <a:pt x="408756" y="1166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13834" y="2186393"/>
        <a:ext cx="20437" cy="20437"/>
      </dsp:txXfrm>
    </dsp:sp>
    <dsp:sp modelId="{57318BAE-8A2F-4613-AD1F-18064780762C}">
      <dsp:nvSpPr>
        <dsp:cNvPr id="0" name=""/>
        <dsp:cNvSpPr/>
      </dsp:nvSpPr>
      <dsp:spPr>
        <a:xfrm>
          <a:off x="3490012" y="2108447"/>
          <a:ext cx="829791" cy="41489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Attempt quiz</a:t>
          </a:r>
        </a:p>
      </dsp:txBody>
      <dsp:txXfrm>
        <a:off x="3502164" y="2120599"/>
        <a:ext cx="805487" cy="390591"/>
      </dsp:txXfrm>
    </dsp:sp>
    <dsp:sp modelId="{9476336B-D718-47E2-80EA-2FB203AE866B}">
      <dsp:nvSpPr>
        <dsp:cNvPr id="0" name=""/>
        <dsp:cNvSpPr/>
      </dsp:nvSpPr>
      <dsp:spPr>
        <a:xfrm>
          <a:off x="4319803" y="2304227"/>
          <a:ext cx="331916" cy="23334"/>
        </a:xfrm>
        <a:custGeom>
          <a:avLst/>
          <a:gdLst/>
          <a:ahLst/>
          <a:cxnLst/>
          <a:rect l="0" t="0" r="0" b="0"/>
          <a:pathLst>
            <a:path>
              <a:moveTo>
                <a:pt x="0" y="11667"/>
              </a:moveTo>
              <a:lnTo>
                <a:pt x="331916" y="1166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77463" y="2307597"/>
        <a:ext cx="16595" cy="16595"/>
      </dsp:txXfrm>
    </dsp:sp>
    <dsp:sp modelId="{2FC7342B-2A66-410F-BE56-A77FE4EC7D02}">
      <dsp:nvSpPr>
        <dsp:cNvPr id="0" name=""/>
        <dsp:cNvSpPr/>
      </dsp:nvSpPr>
      <dsp:spPr>
        <a:xfrm>
          <a:off x="4651719" y="2108447"/>
          <a:ext cx="829791" cy="41489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See results</a:t>
          </a:r>
        </a:p>
      </dsp:txBody>
      <dsp:txXfrm>
        <a:off x="4663871" y="2120599"/>
        <a:ext cx="805487" cy="3905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2017-12-21T00:00:00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5.xml><?xml version="1.0" encoding="utf-8"?>
<ds:datastoreItem xmlns:ds="http://schemas.openxmlformats.org/officeDocument/2006/customXml" ds:itemID="{ABF1B74C-BF20-40CD-82C4-AE3D50EC2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76</TotalTime>
  <Pages>5</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Advanced Programming</vt:lpstr>
    </vt:vector>
  </TitlesOfParts>
  <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dc:title>
  <dc:subject>ASGN 4: Quizzer ANdroid APplication</dc:subject>
  <dc:creator>Ubaid ur Rehman</dc:creator>
  <cp:keywords/>
  <dc:description/>
  <cp:lastModifiedBy>Ubaid ur Rehman</cp:lastModifiedBy>
  <cp:revision>9</cp:revision>
  <dcterms:created xsi:type="dcterms:W3CDTF">2017-12-21T06:07:00Z</dcterms:created>
  <dcterms:modified xsi:type="dcterms:W3CDTF">2017-12-31T11:25:00Z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